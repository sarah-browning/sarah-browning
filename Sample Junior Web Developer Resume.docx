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topsection"/>
        <w:tblW w:w="0" w:type="auto"/>
        <w:tblCellSpacing w:w="0" w:type="dxa"/>
        <w:shd w:val="clear" w:color="auto" w:fill="5F497A" w:themeFill="accent4" w:themeFillShade="B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991A45" w14:paraId="651B780C" w14:textId="77777777" w:rsidTr="0094625E">
        <w:trPr>
          <w:tblCellSpacing w:w="0" w:type="dxa"/>
        </w:trPr>
        <w:tc>
          <w:tcPr>
            <w:tcW w:w="12240" w:type="dxa"/>
            <w:shd w:val="clear" w:color="auto" w:fill="5F497A" w:themeFill="accent4" w:themeFillShade="BF"/>
            <w:tcMar>
              <w:top w:w="480" w:type="dxa"/>
              <w:left w:w="0" w:type="dxa"/>
              <w:bottom w:w="300" w:type="dxa"/>
              <w:right w:w="100" w:type="dxa"/>
            </w:tcMar>
            <w:hideMark/>
          </w:tcPr>
          <w:p w14:paraId="4DC2AE3F" w14:textId="77777777" w:rsidR="00991A45" w:rsidRPr="00CE2E25" w:rsidRDefault="00825E02" w:rsidP="0094625E">
            <w:pPr>
              <w:pStyle w:val="divdocumentdivname"/>
              <w:pBdr>
                <w:left w:val="none" w:sz="0" w:space="12" w:color="auto"/>
              </w:pBdr>
              <w:shd w:val="clear" w:color="auto" w:fill="5F497A" w:themeFill="accent4" w:themeFillShade="BF"/>
              <w:spacing w:line="820" w:lineRule="atLeast"/>
              <w:ind w:left="240" w:right="300"/>
              <w:rPr>
                <w:rStyle w:val="documentleft-box"/>
                <w:rFonts w:ascii="Lora" w:eastAsia="Century Gothic" w:hAnsi="Lora" w:cs="Century Gothic"/>
                <w:b/>
                <w:bCs/>
                <w:color w:val="FFFFFF"/>
                <w:spacing w:val="10"/>
                <w:sz w:val="72"/>
                <w:szCs w:val="72"/>
                <w:shd w:val="clear" w:color="auto" w:fill="auto"/>
              </w:rPr>
            </w:pPr>
            <w:r w:rsidRPr="00CE2E25">
              <w:rPr>
                <w:rStyle w:val="documentnamefName"/>
                <w:rFonts w:ascii="Lora" w:eastAsia="Century Gothic" w:hAnsi="Lora" w:cs="Century Gothic"/>
                <w:color w:val="FFFFFF"/>
                <w:spacing w:val="10"/>
                <w:sz w:val="72"/>
                <w:szCs w:val="72"/>
              </w:rPr>
              <w:t>Sarah</w:t>
            </w:r>
            <w:r w:rsidRPr="00CE2E25">
              <w:rPr>
                <w:rStyle w:val="span"/>
                <w:rFonts w:ascii="Lora" w:eastAsia="Century Gothic" w:hAnsi="Lora" w:cs="Century Gothic"/>
                <w:b/>
                <w:bCs/>
                <w:color w:val="FFFFFF"/>
                <w:spacing w:val="10"/>
                <w:sz w:val="72"/>
                <w:szCs w:val="72"/>
              </w:rPr>
              <w:t xml:space="preserve"> Browning</w:t>
            </w:r>
          </w:p>
          <w:p w14:paraId="40A3982E" w14:textId="77777777" w:rsidR="00991A45" w:rsidRPr="00CE2E25" w:rsidRDefault="00825E02">
            <w:pPr>
              <w:pStyle w:val="documentresumeTitle"/>
              <w:ind w:left="240" w:right="300"/>
              <w:rPr>
                <w:rStyle w:val="documentleft-box"/>
                <w:rFonts w:ascii="Lora" w:eastAsia="Century Gothic" w:hAnsi="Lora" w:cs="Century Gothic"/>
                <w:shd w:val="clear" w:color="auto" w:fill="auto"/>
              </w:rPr>
            </w:pPr>
            <w:r w:rsidRPr="00CE2E25">
              <w:rPr>
                <w:rStyle w:val="documentleft-box"/>
                <w:rFonts w:ascii="Lora" w:eastAsia="Century Gothic" w:hAnsi="Lora" w:cs="Century Gothic"/>
                <w:shd w:val="clear" w:color="auto" w:fill="auto"/>
              </w:rPr>
              <w:t>Junior Web Developer/Programmer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20"/>
              <w:gridCol w:w="6120"/>
            </w:tblGrid>
            <w:tr w:rsidR="00991A45" w14:paraId="19BAA020" w14:textId="77777777">
              <w:trPr>
                <w:tblCellSpacing w:w="0" w:type="dxa"/>
              </w:trPr>
              <w:tc>
                <w:tcPr>
                  <w:tcW w:w="612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11E8C3" w14:textId="77777777" w:rsidR="00991A45" w:rsidRDefault="00825E02">
                  <w:pPr>
                    <w:pStyle w:val="divdocumentdivaddressdivParagraph"/>
                    <w:spacing w:line="10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  <w:p w14:paraId="4D1B68B1" w14:textId="77777777" w:rsidR="00991A45" w:rsidRDefault="00825E02">
                  <w:pPr>
                    <w:pStyle w:val="divdocumentdivaddressdivParagraph"/>
                    <w:spacing w:line="42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Address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New Glasgow, NS, B2H 1N9</w:t>
                  </w:r>
                </w:p>
                <w:p w14:paraId="2F8C1EB3" w14:textId="77777777" w:rsidR="00991A45" w:rsidRDefault="00825E02">
                  <w:pPr>
                    <w:pStyle w:val="divdocumentdivaddressdivParagraph"/>
                    <w:spacing w:line="42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Phone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902 318 7060</w:t>
                  </w:r>
                </w:p>
                <w:p w14:paraId="2D828F0C" w14:textId="77777777" w:rsidR="00991A45" w:rsidRDefault="00825E02">
                  <w:pPr>
                    <w:pStyle w:val="divdocumentdivaddressdivParagraph"/>
                    <w:spacing w:line="42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E-mail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browning.sarah.a@gmail.com</w:t>
                  </w:r>
                </w:p>
              </w:tc>
              <w:tc>
                <w:tcPr>
                  <w:tcW w:w="612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B686EB" w14:textId="77777777" w:rsidR="00991A45" w:rsidRDefault="00825E02">
                  <w:pPr>
                    <w:pStyle w:val="divdocumentdivaddressdivParagraph"/>
                    <w:spacing w:line="10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  <w:p w14:paraId="6962AAC1" w14:textId="58804023" w:rsidR="00991A45" w:rsidRDefault="002E6EA7">
                  <w:pPr>
                    <w:pStyle w:val="divdocumentdivaddressdivParagraph"/>
                    <w:spacing w:line="42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 w:rsidRPr="002E6EA7">
                    <w:rPr>
                      <w:rStyle w:val="txtBold"/>
                      <w:rFonts w:ascii="Century Gothic" w:eastAsia="Century Gothic" w:hAnsi="Century Gothic"/>
                      <w:color w:val="FFFFFF" w:themeColor="background1"/>
                      <w:sz w:val="22"/>
                      <w:szCs w:val="22"/>
                    </w:rPr>
                    <w:t>GitHub</w:t>
                  </w:r>
                  <w:r w:rsidR="00825E02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 xml:space="preserve"> </w:t>
                  </w:r>
                  <w:r w:rsidR="00825E02"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https://github.com/sarah-browning</w:t>
                  </w:r>
                </w:p>
                <w:p w14:paraId="093D8F99" w14:textId="77777777" w:rsidR="00991A45" w:rsidRDefault="00825E02">
                  <w:pPr>
                    <w:pStyle w:val="divdocumentdivaddressdivParagraph"/>
                    <w:spacing w:line="420" w:lineRule="atLeast"/>
                    <w:ind w:left="240" w:right="30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txtBold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LinkedIn</w:t>
                  </w: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https://www.linkedin.com/in/sarah-browning-dev/</w:t>
                  </w:r>
                </w:p>
              </w:tc>
            </w:tr>
          </w:tbl>
          <w:p w14:paraId="279DA04D" w14:textId="77777777" w:rsidR="00991A45" w:rsidRDefault="00991A45">
            <w:pPr>
              <w:pStyle w:val="documentleft-boxParagraph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right="300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</w:tr>
    </w:tbl>
    <w:p w14:paraId="69D94889" w14:textId="77777777" w:rsidR="00991A45" w:rsidRDefault="00825E02">
      <w:pPr>
        <w:pStyle w:val="p"/>
        <w:spacing w:before="320" w:line="320" w:lineRule="atLeast"/>
        <w:ind w:left="24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Creative IT Web Programming student expected to graduate with Honours in June 2022. Excited to transition to web development after 15 years of success as a proven leader in fast-paced customer </w:t>
      </w:r>
      <w:r>
        <w:rPr>
          <w:rFonts w:ascii="Century Gothic" w:eastAsia="Century Gothic" w:hAnsi="Century Gothic" w:cs="Century Gothic"/>
          <w:sz w:val="22"/>
          <w:szCs w:val="22"/>
        </w:rPr>
        <w:t>service. Seeking remote opportunities to build upon foundational knowledge of a variety of modern web technologies including React, Node.js, React Native, Java, Python and PHP.</w:t>
      </w:r>
    </w:p>
    <w:p w14:paraId="4FC0AA5A" w14:textId="77777777" w:rsidR="00991A45" w:rsidRDefault="00991A45">
      <w:pPr>
        <w:spacing w:line="320" w:lineRule="exact"/>
      </w:pPr>
    </w:p>
    <w:tbl>
      <w:tblPr>
        <w:tblStyle w:val="documentsection"/>
        <w:tblW w:w="0" w:type="auto"/>
        <w:tblCellSpacing w:w="0" w:type="dxa"/>
        <w:tblInd w:w="24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"/>
        <w:gridCol w:w="11760"/>
      </w:tblGrid>
      <w:tr w:rsidR="00991A45" w14:paraId="3D881E99" w14:textId="77777777">
        <w:trPr>
          <w:tblCellSpacing w:w="0" w:type="dxa"/>
        </w:trPr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41ED4" w14:textId="77777777" w:rsidR="00991A45" w:rsidRDefault="00991A45">
            <w:pPr>
              <w:pStyle w:val="documentleftmargincellParagraph"/>
              <w:spacing w:line="320" w:lineRule="atLeast"/>
              <w:ind w:left="240"/>
              <w:rPr>
                <w:rStyle w:val="documentleftmarg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760" w:type="dxa"/>
            <w:tcBorders>
              <w:left w:val="single" w:sz="8" w:space="0" w:color="D7D7D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0F2F8695" w14:textId="77777777" w:rsidR="00991A45" w:rsidRPr="0094625E" w:rsidRDefault="00825E02">
            <w:pPr>
              <w:pStyle w:val="documentparagraphwrapperdivheading"/>
              <w:pBdr>
                <w:bottom w:val="none" w:sz="0" w:space="10" w:color="auto"/>
              </w:pBdr>
              <w:spacing w:line="320" w:lineRule="exact"/>
              <w:ind w:left="740"/>
              <w:rPr>
                <w:rStyle w:val="documentsectionparagraphwrapper"/>
                <w:rFonts w:ascii="Lora" w:eastAsia="Century Gothic" w:hAnsi="Lora" w:cs="Century Gothic"/>
                <w:b/>
                <w:bCs/>
                <w:color w:val="5F497A" w:themeColor="accent4" w:themeShade="BF"/>
                <w:sz w:val="22"/>
                <w:szCs w:val="22"/>
              </w:rPr>
            </w:pPr>
            <w:r w:rsidRPr="0094625E">
              <w:rPr>
                <w:rStyle w:val="documentheadingIcon"/>
                <w:rFonts w:ascii="Lora" w:eastAsia="Century Gothic" w:hAnsi="Lora" w:cs="Century Gothic"/>
                <w:b/>
                <w:bCs/>
                <w:noProof/>
                <w:color w:val="5F497A" w:themeColor="accent4" w:themeShade="BF"/>
                <w:sz w:val="22"/>
                <w:szCs w:val="22"/>
              </w:rPr>
              <w:drawing>
                <wp:anchor distT="0" distB="0" distL="114300" distR="114300" simplePos="0" relativeHeight="251651584" behindDoc="0" locked="0" layoutInCell="1" allowOverlap="1" wp14:anchorId="1E71E9DA" wp14:editId="3F2804AC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-127000</wp:posOffset>
                  </wp:positionV>
                  <wp:extent cx="431888" cy="432134"/>
                  <wp:effectExtent l="0" t="0" r="0" b="0"/>
                  <wp:wrapNone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4625E">
              <w:rPr>
                <w:rStyle w:val="documentsectiontitle"/>
                <w:rFonts w:ascii="Lora" w:eastAsia="Century Gothic" w:hAnsi="Lora" w:cs="Century Gothic"/>
                <w:b/>
                <w:bCs/>
                <w:color w:val="5F497A" w:themeColor="accent4" w:themeShade="BF"/>
              </w:rPr>
              <w:t>Education</w:t>
            </w: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400"/>
              <w:gridCol w:w="9600"/>
            </w:tblGrid>
            <w:tr w:rsidR="00991A45" w14:paraId="249C9A8C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4AB442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F20F4F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49024" behindDoc="0" locked="0" layoutInCell="1" allowOverlap="1" wp14:anchorId="0EAE87CA" wp14:editId="7D480569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04" name="Picture 10000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Sep 2020 - Current</w:t>
                  </w:r>
                </w:p>
              </w:tc>
              <w:tc>
                <w:tcPr>
                  <w:tcW w:w="9600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5242208A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Style w:val="spandegree"/>
                      <w:rFonts w:ascii="Century Gothic" w:eastAsia="Century Gothic" w:hAnsi="Century Gothic" w:cs="Century Gothic"/>
                    </w:rPr>
                    <w:t xml:space="preserve">Diploma: </w:t>
                  </w:r>
                  <w:r>
                    <w:rPr>
                      <w:rStyle w:val="spanprogramline"/>
                      <w:rFonts w:ascii="Century Gothic" w:eastAsia="Century Gothic" w:hAnsi="Century Gothic" w:cs="Century Gothic"/>
                    </w:rPr>
                    <w:t>IT Web Programming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</w:p>
                <w:p w14:paraId="4DE73BFA" w14:textId="77777777" w:rsidR="00991A45" w:rsidRDefault="00825E02">
                  <w:pPr>
                    <w:pStyle w:val="spanpaddedline"/>
                    <w:spacing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  <w:t xml:space="preserve">Nova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  <w:t>Scotia Community College - Sydney, NS</w:t>
                  </w:r>
                </w:p>
                <w:p w14:paraId="3AF4CA99" w14:textId="77777777" w:rsidR="00991A45" w:rsidRDefault="00825E02">
                  <w:pPr>
                    <w:pStyle w:val="documentulli"/>
                    <w:numPr>
                      <w:ilvl w:val="0"/>
                      <w:numId w:val="1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Achieved and maintained Honours through first three semesters with a 96% average (fourth semester still ongoing).</w:t>
                  </w:r>
                </w:p>
                <w:p w14:paraId="5C0D352F" w14:textId="77777777" w:rsidR="00991A45" w:rsidRDefault="00825E02">
                  <w:pPr>
                    <w:pStyle w:val="documentulli"/>
                    <w:numPr>
                      <w:ilvl w:val="0"/>
                      <w:numId w:val="1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Developed and tested a variety of front-end and back-end web applications using HTML 5, CSS 3, JavaScrip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t, PHP 8, MySQL 5, React, Node.js, React Native, Python, Swift, Laravel, AJAX, JSON, and XML technologies.</w:t>
                  </w:r>
                </w:p>
                <w:p w14:paraId="01BE319B" w14:textId="77777777" w:rsidR="00991A45" w:rsidRDefault="00825E02">
                  <w:pPr>
                    <w:pStyle w:val="documentulli"/>
                    <w:numPr>
                      <w:ilvl w:val="0"/>
                      <w:numId w:val="1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Implemented GIT version control to track updates and revisions to software code.</w:t>
                  </w:r>
                </w:p>
                <w:p w14:paraId="7881BF80" w14:textId="77777777" w:rsidR="00991A45" w:rsidRDefault="00825E02">
                  <w:pPr>
                    <w:pStyle w:val="documentulli"/>
                    <w:numPr>
                      <w:ilvl w:val="0"/>
                      <w:numId w:val="1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Designed, developed, and tested a Space Invaders clone using object-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oriented programming and design principles through implementation of Java.</w:t>
                  </w:r>
                </w:p>
              </w:tc>
            </w:tr>
          </w:tbl>
          <w:p w14:paraId="26E1BFCF" w14:textId="77777777" w:rsidR="00991A45" w:rsidRDefault="00991A45"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0187DE"/>
              </w:rPr>
            </w:pPr>
          </w:p>
        </w:tc>
      </w:tr>
    </w:tbl>
    <w:p w14:paraId="2A0AA87A" w14:textId="77777777" w:rsidR="00991A45" w:rsidRDefault="00991A45">
      <w:pPr>
        <w:rPr>
          <w:vanish/>
        </w:rPr>
      </w:pPr>
    </w:p>
    <w:tbl>
      <w:tblPr>
        <w:tblStyle w:val="documentsection"/>
        <w:tblW w:w="0" w:type="auto"/>
        <w:tblCellSpacing w:w="0" w:type="dxa"/>
        <w:tblInd w:w="24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"/>
        <w:gridCol w:w="11760"/>
      </w:tblGrid>
      <w:tr w:rsidR="00991A45" w14:paraId="2B351202" w14:textId="77777777">
        <w:trPr>
          <w:tblCellSpacing w:w="0" w:type="dxa"/>
        </w:trPr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E2270" w14:textId="77777777" w:rsidR="00991A45" w:rsidRDefault="00991A45">
            <w:pPr>
              <w:pStyle w:val="documentleftmargincellParagraph"/>
              <w:spacing w:line="320" w:lineRule="atLeast"/>
              <w:ind w:left="240"/>
              <w:rPr>
                <w:rStyle w:val="documentleftmarg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760" w:type="dxa"/>
            <w:tcBorders>
              <w:left w:val="single" w:sz="8" w:space="0" w:color="D7D7D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4BAC25E3" w14:textId="77777777" w:rsidR="00991A45" w:rsidRPr="0094625E" w:rsidRDefault="00825E02">
            <w:pPr>
              <w:pStyle w:val="documentparagraphwrapperdivheading"/>
              <w:pBdr>
                <w:top w:val="none" w:sz="0" w:space="16" w:color="auto"/>
                <w:bottom w:val="none" w:sz="0" w:space="10" w:color="auto"/>
              </w:pBdr>
              <w:spacing w:line="320" w:lineRule="atLeast"/>
              <w:ind w:left="740"/>
              <w:rPr>
                <w:rStyle w:val="documentsectionparagraphwrapper"/>
                <w:rFonts w:ascii="Lora" w:eastAsia="Century Gothic" w:hAnsi="Lora" w:cs="Century Gothic"/>
                <w:b/>
                <w:bCs/>
                <w:color w:val="5F497A" w:themeColor="accent4" w:themeShade="BF"/>
                <w:sz w:val="22"/>
                <w:szCs w:val="22"/>
              </w:rPr>
            </w:pPr>
            <w:r w:rsidRPr="0094625E">
              <w:rPr>
                <w:rStyle w:val="documentheadingIcon"/>
                <w:rFonts w:ascii="Lora" w:eastAsia="Century Gothic" w:hAnsi="Lora" w:cs="Century Gothic"/>
                <w:b/>
                <w:bCs/>
                <w:noProof/>
                <w:color w:val="5F497A" w:themeColor="accent4" w:themeShade="BF"/>
                <w:sz w:val="22"/>
                <w:szCs w:val="22"/>
              </w:rPr>
              <w:drawing>
                <wp:anchor distT="0" distB="0" distL="114300" distR="114300" simplePos="0" relativeHeight="251653632" behindDoc="0" locked="0" layoutInCell="1" allowOverlap="1" wp14:anchorId="73868984" wp14:editId="4F047F8F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101600</wp:posOffset>
                  </wp:positionV>
                  <wp:extent cx="431888" cy="432134"/>
                  <wp:effectExtent l="0" t="0" r="0" b="0"/>
                  <wp:wrapNone/>
                  <wp:docPr id="100006" name="Picture 1000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4625E">
              <w:rPr>
                <w:rStyle w:val="documentsectiontitle"/>
                <w:rFonts w:ascii="Lora" w:eastAsia="Century Gothic" w:hAnsi="Lora" w:cs="Century Gothic"/>
                <w:b/>
                <w:bCs/>
                <w:color w:val="5F497A" w:themeColor="accent4" w:themeShade="BF"/>
              </w:rPr>
              <w:t>Skills &amp; Proficiencies</w:t>
            </w: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64D47DCD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365167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0EFF90E9" wp14:editId="7A9E78DF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0CDDB164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CSS / CSS 3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70990F21" wp14:editId="2C9000BE">
                        <wp:extent cx="875841" cy="152923"/>
                        <wp:effectExtent l="0" t="0" r="0" b="0"/>
                        <wp:docPr id="100010" name="Picture 1000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EAFC0E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Good</w:t>
                  </w:r>
                </w:p>
              </w:tc>
            </w:tr>
          </w:tbl>
          <w:p w14:paraId="46EAFDB6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776396D1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13F999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53120" behindDoc="0" locked="0" layoutInCell="1" allowOverlap="1" wp14:anchorId="32B6A6B5" wp14:editId="2B794B12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12" name="Picture 1000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595B2B30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Git / Version Control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675F7463" wp14:editId="6741C768">
                        <wp:extent cx="875841" cy="152923"/>
                        <wp:effectExtent l="0" t="0" r="0" b="0"/>
                        <wp:docPr id="100014" name="Picture 10001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94AAA7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Average</w:t>
                  </w:r>
                </w:p>
              </w:tc>
            </w:tr>
          </w:tbl>
          <w:p w14:paraId="429DBB13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6E94BA5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1E9827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55168" behindDoc="0" locked="0" layoutInCell="1" allowOverlap="1" wp14:anchorId="4059E588" wp14:editId="618BC0C3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16" name="Picture 1000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08BFD841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HTML / HTML 5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24E3DACF" wp14:editId="496EECD4">
                        <wp:extent cx="875841" cy="152923"/>
                        <wp:effectExtent l="0" t="0" r="0" b="0"/>
                        <wp:docPr id="100018" name="Picture 1000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8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D7DF0C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Very Good</w:t>
                  </w:r>
                </w:p>
              </w:tc>
            </w:tr>
          </w:tbl>
          <w:p w14:paraId="5ABE1D95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23AE3713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81C5F4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57216" behindDoc="0" locked="0" layoutInCell="1" allowOverlap="1" wp14:anchorId="5135A6B6" wp14:editId="3F8061C0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20" name="Picture 10002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6F93FFE6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Java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25E1039E" wp14:editId="3B32C955">
                        <wp:extent cx="875841" cy="152923"/>
                        <wp:effectExtent l="0" t="0" r="0" b="0"/>
                        <wp:docPr id="100022" name="Picture 1000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CD07BA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Average</w:t>
                  </w:r>
                </w:p>
              </w:tc>
            </w:tr>
          </w:tbl>
          <w:p w14:paraId="6D8398D5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1F7B2AA1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8B27C6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7AFA1657" wp14:editId="26629FC4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24" name="Picture 10002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3181D5A2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Node.js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6B9EC139" wp14:editId="3097EC89">
                        <wp:extent cx="875841" cy="152923"/>
                        <wp:effectExtent l="0" t="0" r="0" b="0"/>
                        <wp:docPr id="100026" name="Picture 10002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ED87AF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Average</w:t>
                  </w:r>
                </w:p>
              </w:tc>
            </w:tr>
          </w:tbl>
          <w:p w14:paraId="531F2519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1BD86EC3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DF1C47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5479ABCE" wp14:editId="4F59FE70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28" name="Picture 1000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464CB4B9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PHP / </w:t>
                  </w: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Laravel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363555F5" wp14:editId="4A82F125">
                        <wp:extent cx="875841" cy="152923"/>
                        <wp:effectExtent l="0" t="0" r="0" b="0"/>
                        <wp:docPr id="100030" name="Picture 10003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BDEA76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Good</w:t>
                  </w:r>
                </w:p>
              </w:tc>
            </w:tr>
          </w:tbl>
          <w:p w14:paraId="591DE3AA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69B7CE77" w14:textId="77777777" w:rsidTr="00CE2E25">
              <w:trPr>
                <w:trHeight w:val="655"/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B3CCC4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54656" behindDoc="0" locked="0" layoutInCell="1" allowOverlap="1" wp14:anchorId="2F01C1BE" wp14:editId="1C69E5D8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32" name="Picture 1000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0EC37D82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Python / Django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4AB68B70" wp14:editId="25A35B4C">
                        <wp:extent cx="875841" cy="152923"/>
                        <wp:effectExtent l="0" t="0" r="0" b="0"/>
                        <wp:docPr id="100034" name="Picture 10003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B292D4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Average</w:t>
                  </w:r>
                </w:p>
              </w:tc>
            </w:tr>
          </w:tbl>
          <w:p w14:paraId="4B78AA62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7B690605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2D54CE" w14:textId="717A7722" w:rsidR="00991A45" w:rsidRDefault="00991A45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1787D9B2" w14:textId="77777777" w:rsidR="00CE2E25" w:rsidRDefault="00CE2E25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  <w:p w14:paraId="49BAB182" w14:textId="77777777" w:rsidR="00CE2E25" w:rsidRDefault="00CE2E25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  <w:p w14:paraId="391B4F8F" w14:textId="63D050DA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React.js / React Native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11EE532B" wp14:editId="06F2458F">
                        <wp:extent cx="875841" cy="152923"/>
                        <wp:effectExtent l="0" t="0" r="0" b="0"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C7EA01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Average</w:t>
                  </w:r>
                </w:p>
              </w:tc>
            </w:tr>
          </w:tbl>
          <w:p w14:paraId="0718EFF8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5E34D393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BAC433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58752" behindDoc="0" locked="0" layoutInCell="1" allowOverlap="1" wp14:anchorId="3CDACD67" wp14:editId="1763355A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40" name="Picture 10004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3205C0D4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Swift / Objective-C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689F8EF1" wp14:editId="54026C3A">
                        <wp:extent cx="875841" cy="152923"/>
                        <wp:effectExtent l="0" t="0" r="0" b="0"/>
                        <wp:docPr id="100042" name="Picture 10004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C358DD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Average</w:t>
                  </w:r>
                </w:p>
              </w:tc>
            </w:tr>
          </w:tbl>
          <w:p w14:paraId="2BA59E92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0A442F4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C11DA9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0800" behindDoc="0" locked="0" layoutInCell="1" allowOverlap="1" wp14:anchorId="2954C5D2" wp14:editId="7BFEBF30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44" name="Picture 10004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0A9B8EFA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WordPress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117704C0" wp14:editId="76F997A2">
                        <wp:extent cx="875841" cy="152923"/>
                        <wp:effectExtent l="0" t="0" r="0" b="0"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C8B13D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Average</w:t>
                  </w:r>
                </w:p>
              </w:tc>
            </w:tr>
          </w:tbl>
          <w:p w14:paraId="74D68085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1000"/>
            </w:tblGrid>
            <w:tr w:rsidR="00991A45" w14:paraId="4A231AA9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0D6454" w14:textId="77777777" w:rsidR="00991A45" w:rsidRDefault="00825E02">
                  <w:pPr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2848" behindDoc="0" locked="0" layoutInCell="1" allowOverlap="1" wp14:anchorId="339F036E" wp14:editId="603B2426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48" name="Picture 10004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10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70CEC7A6" w14:textId="77777777" w:rsidR="00991A45" w:rsidRDefault="00825E02">
                  <w:pPr>
                    <w:tabs>
                      <w:tab w:val="right" w:pos="10740"/>
                    </w:tabs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ratingTextpnth-last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>XML</w:t>
                  </w:r>
                  <w:r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sz w:val="22"/>
                      <w:szCs w:val="22"/>
                    </w:rPr>
                    <w:tab/>
                  </w:r>
                  <w:r>
                    <w:rPr>
                      <w:rStyle w:val="documentratingRect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 wp14:anchorId="785113DA" wp14:editId="57E6C136">
                        <wp:extent cx="875841" cy="152923"/>
                        <wp:effectExtent l="0" t="0" r="0" b="0"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5841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CE230A" w14:textId="77777777" w:rsidR="00991A45" w:rsidRDefault="00825E02">
                  <w:pPr>
                    <w:pStyle w:val="documenttxtright"/>
                    <w:pBdr>
                      <w:right w:val="none" w:sz="0" w:space="4" w:color="auto"/>
                    </w:pBdr>
                    <w:ind w:left="240" w:right="320"/>
                    <w:jc w:val="right"/>
                    <w:rPr>
                      <w:rStyle w:val="documentparagraphsinglecolumnCharacter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txtrightCharacter"/>
                      <w:rFonts w:ascii="Century Gothic" w:eastAsia="Century Gothic" w:hAnsi="Century Gothic" w:cs="Century Gothic"/>
                      <w:sz w:val="22"/>
                      <w:szCs w:val="22"/>
                    </w:rPr>
                    <w:t>Good</w:t>
                  </w:r>
                </w:p>
              </w:tc>
            </w:tr>
          </w:tbl>
          <w:p w14:paraId="3FC2B20A" w14:textId="0239532F" w:rsidR="00991A45" w:rsidRDefault="00CE2E25"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0187DE"/>
              </w:rPr>
            </w:pPr>
            <w:r>
              <w:rPr>
                <w:rStyle w:val="divtwocolleftpadding"/>
                <w:rFonts w:ascii="Century Gothic" w:eastAsia="Century Gothic" w:hAnsi="Century Gothic" w:cs="Century Gothic"/>
                <w:noProof/>
                <w:sz w:val="22"/>
                <w:szCs w:val="22"/>
              </w:rPr>
              <w:drawing>
                <wp:anchor distT="0" distB="0" distL="114300" distR="114300" simplePos="0" relativeHeight="251656704" behindDoc="0" locked="0" layoutInCell="1" allowOverlap="1" wp14:anchorId="7BA9E351" wp14:editId="4A8F14AD">
                  <wp:simplePos x="0" y="0"/>
                  <wp:positionH relativeFrom="column">
                    <wp:posOffset>-69759</wp:posOffset>
                  </wp:positionH>
                  <wp:positionV relativeFrom="paragraph">
                    <wp:posOffset>-1743075</wp:posOffset>
                  </wp:positionV>
                  <wp:extent cx="152832" cy="152923"/>
                  <wp:effectExtent l="0" t="0" r="0" b="0"/>
                  <wp:wrapNone/>
                  <wp:docPr id="100036" name="Picture 1000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32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E00B18B" w14:textId="77777777" w:rsidR="00991A45" w:rsidRDefault="00991A45">
      <w:pPr>
        <w:rPr>
          <w:vanish/>
        </w:rPr>
      </w:pPr>
    </w:p>
    <w:tbl>
      <w:tblPr>
        <w:tblStyle w:val="documentsection"/>
        <w:tblW w:w="0" w:type="auto"/>
        <w:tblCellSpacing w:w="0" w:type="dxa"/>
        <w:tblInd w:w="24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"/>
        <w:gridCol w:w="11760"/>
      </w:tblGrid>
      <w:tr w:rsidR="00991A45" w14:paraId="73A7B2AB" w14:textId="77777777">
        <w:trPr>
          <w:tblCellSpacing w:w="0" w:type="dxa"/>
        </w:trPr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7DAAA" w14:textId="77777777" w:rsidR="00991A45" w:rsidRDefault="00991A45">
            <w:pPr>
              <w:pStyle w:val="documentleftmargincellParagraph"/>
              <w:spacing w:line="320" w:lineRule="atLeast"/>
              <w:ind w:left="240"/>
              <w:rPr>
                <w:rStyle w:val="documentleftmarg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760" w:type="dxa"/>
            <w:tcBorders>
              <w:left w:val="single" w:sz="8" w:space="0" w:color="D7D7D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217C9C4D" w14:textId="77777777" w:rsidR="00991A45" w:rsidRPr="0094625E" w:rsidRDefault="00825E02">
            <w:pPr>
              <w:pStyle w:val="documentparagraphwrapperdivheading"/>
              <w:pBdr>
                <w:top w:val="none" w:sz="0" w:space="16" w:color="auto"/>
                <w:bottom w:val="none" w:sz="0" w:space="10" w:color="auto"/>
              </w:pBdr>
              <w:spacing w:line="320" w:lineRule="atLeast"/>
              <w:ind w:left="740"/>
              <w:rPr>
                <w:rStyle w:val="documentsectionparagraphwrapper"/>
                <w:rFonts w:ascii="Lora" w:eastAsia="Century Gothic" w:hAnsi="Lora" w:cs="Century Gothic"/>
                <w:b/>
                <w:bCs/>
                <w:color w:val="5F497A" w:themeColor="accent4" w:themeShade="BF"/>
                <w:sz w:val="22"/>
                <w:szCs w:val="22"/>
              </w:rPr>
            </w:pPr>
            <w:r w:rsidRPr="0094625E">
              <w:rPr>
                <w:rStyle w:val="documentheadingIcon"/>
                <w:rFonts w:ascii="Lora" w:eastAsia="Century Gothic" w:hAnsi="Lora" w:cs="Century Gothic"/>
                <w:b/>
                <w:bCs/>
                <w:noProof/>
                <w:color w:val="5F497A" w:themeColor="accent4" w:themeShade="BF"/>
                <w:sz w:val="22"/>
                <w:szCs w:val="22"/>
              </w:rPr>
              <w:drawing>
                <wp:anchor distT="0" distB="0" distL="114300" distR="114300" simplePos="0" relativeHeight="251664896" behindDoc="0" locked="0" layoutInCell="1" allowOverlap="1" wp14:anchorId="3E2C4E30" wp14:editId="6E190570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101600</wp:posOffset>
                  </wp:positionV>
                  <wp:extent cx="431888" cy="432134"/>
                  <wp:effectExtent l="0" t="0" r="0" b="0"/>
                  <wp:wrapNone/>
                  <wp:docPr id="100052" name="Picture 100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88" cy="43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4625E">
              <w:rPr>
                <w:rStyle w:val="documentsectiontitle"/>
                <w:rFonts w:ascii="Lora" w:eastAsia="Century Gothic" w:hAnsi="Lora" w:cs="Century Gothic"/>
                <w:b/>
                <w:bCs/>
                <w:color w:val="5F497A" w:themeColor="accent4" w:themeShade="BF"/>
              </w:rPr>
              <w:t>Work History</w:t>
            </w: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400"/>
              <w:gridCol w:w="9600"/>
            </w:tblGrid>
            <w:tr w:rsidR="00991A45" w14:paraId="1A72380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850938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BF7B9E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20C2F09A" wp14:editId="50F29CA9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54" name="Picture 10005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Mar 2018 - Apr 2020</w:t>
                  </w:r>
                </w:p>
              </w:tc>
              <w:tc>
                <w:tcPr>
                  <w:tcW w:w="9600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52F620CF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 xml:space="preserve">Work-At-Home Lead 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>Associate/Supervisor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</w:p>
                <w:p w14:paraId="475578D2" w14:textId="77777777" w:rsidR="00991A45" w:rsidRDefault="00825E02">
                  <w:pPr>
                    <w:pStyle w:val="spanpaddedline"/>
                    <w:spacing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  <w:t>HGS Canada, New Glasgow, Nova Scotia</w:t>
                  </w:r>
                </w:p>
                <w:p w14:paraId="3508DF0A" w14:textId="77777777" w:rsidR="00991A45" w:rsidRDefault="00825E02">
                  <w:pPr>
                    <w:pStyle w:val="documentulli"/>
                    <w:numPr>
                      <w:ilvl w:val="0"/>
                      <w:numId w:val="2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Achieved consistent 95% satisfaction rating through proactive one-call resolutions of customer issues.</w:t>
                  </w:r>
                </w:p>
                <w:p w14:paraId="306158CD" w14:textId="77777777" w:rsidR="00991A45" w:rsidRDefault="00825E02">
                  <w:pPr>
                    <w:pStyle w:val="documentulli"/>
                    <w:numPr>
                      <w:ilvl w:val="0"/>
                      <w:numId w:val="2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Promoted to subject matter expert within 1 month of finishing training and promoted to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lead associate after 4 months.</w:t>
                  </w:r>
                </w:p>
                <w:p w14:paraId="219885F8" w14:textId="77777777" w:rsidR="00991A45" w:rsidRDefault="00825E02">
                  <w:pPr>
                    <w:pStyle w:val="documentulli"/>
                    <w:numPr>
                      <w:ilvl w:val="0"/>
                      <w:numId w:val="2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Documented customer issues, complaints, and solutions in CRM software while engaged with customer to ensure accuracy of call notes.</w:t>
                  </w:r>
                </w:p>
                <w:p w14:paraId="7358383C" w14:textId="77777777" w:rsidR="00991A45" w:rsidRDefault="00825E02">
                  <w:pPr>
                    <w:pStyle w:val="documentulli"/>
                    <w:numPr>
                      <w:ilvl w:val="0"/>
                      <w:numId w:val="2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Maintained energy and enthusiasm in fast-paced environment.</w:t>
                  </w:r>
                </w:p>
              </w:tc>
            </w:tr>
          </w:tbl>
          <w:p w14:paraId="2ADC437B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400"/>
              <w:gridCol w:w="9600"/>
            </w:tblGrid>
            <w:tr w:rsidR="00991A45" w14:paraId="286B783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157E7A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A20262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7AFE9ABD" wp14:editId="0670ECB8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56" name="Picture 10005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Mar 2017 - Aug 2017</w:t>
                  </w:r>
                </w:p>
              </w:tc>
              <w:tc>
                <w:tcPr>
                  <w:tcW w:w="96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2042514E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 xml:space="preserve">Work-At-Home </w:t>
                  </w:r>
                  <w:proofErr w:type="spellStart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>Applecare</w:t>
                  </w:r>
                  <w:proofErr w:type="spellEnd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 xml:space="preserve"> Advisor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</w:p>
                <w:p w14:paraId="2B35DFCD" w14:textId="77777777" w:rsidR="00991A45" w:rsidRDefault="00825E02">
                  <w:pPr>
                    <w:pStyle w:val="spanpaddedline"/>
                    <w:spacing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  <w:t>Concentrix, Stellarton, Nova Scotia</w:t>
                  </w:r>
                </w:p>
                <w:p w14:paraId="4CD7735E" w14:textId="77777777" w:rsidR="00991A45" w:rsidRDefault="00825E02">
                  <w:pPr>
                    <w:pStyle w:val="documentulli"/>
                    <w:numPr>
                      <w:ilvl w:val="0"/>
                      <w:numId w:val="3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Answered average of 35 calls per shift and offered excellent customer service by actively listening to customers' needs and empathically discussing Tier 1 technical solutions.</w:t>
                  </w:r>
                </w:p>
                <w:p w14:paraId="0071CA53" w14:textId="77777777" w:rsidR="00991A45" w:rsidRDefault="00825E02">
                  <w:pPr>
                    <w:pStyle w:val="documentulli"/>
                    <w:numPr>
                      <w:ilvl w:val="0"/>
                      <w:numId w:val="3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Used ticketi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ng systems to manage and process support actions and requests.</w:t>
                  </w:r>
                </w:p>
              </w:tc>
            </w:tr>
          </w:tbl>
          <w:p w14:paraId="3DEFBA50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400"/>
              <w:gridCol w:w="9600"/>
            </w:tblGrid>
            <w:tr w:rsidR="00991A45" w14:paraId="5C8F5B9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CB565C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BCC791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0B18227C" wp14:editId="353602D8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58" name="Picture 10005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May 2014 - Mar 2017</w:t>
                  </w:r>
                </w:p>
              </w:tc>
              <w:tc>
                <w:tcPr>
                  <w:tcW w:w="96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7C40A55E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>Team Member/Baker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</w:p>
                <w:p w14:paraId="571500FB" w14:textId="77777777" w:rsidR="00991A45" w:rsidRDefault="00825E02">
                  <w:pPr>
                    <w:pStyle w:val="spanpaddedline"/>
                    <w:spacing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  <w:t>Tim Hortons, New Glasgow, Nova Scotia</w:t>
                  </w:r>
                </w:p>
                <w:p w14:paraId="5BD38482" w14:textId="77777777" w:rsidR="00991A45" w:rsidRDefault="00825E02">
                  <w:pPr>
                    <w:pStyle w:val="documentulli"/>
                    <w:numPr>
                      <w:ilvl w:val="0"/>
                      <w:numId w:val="4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Contributed to team success by working different stations to provide optimal coverage while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completing jobs quickly and accurately.</w:t>
                  </w:r>
                </w:p>
              </w:tc>
            </w:tr>
          </w:tbl>
          <w:p w14:paraId="02B8E2E8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400"/>
              <w:gridCol w:w="9600"/>
            </w:tblGrid>
            <w:tr w:rsidR="00991A45" w14:paraId="519D7F5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E5A338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B35304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7E8B683D" wp14:editId="7417F48E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60" name="Picture 10006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May 2011 - Aug 2013</w:t>
                  </w:r>
                </w:p>
              </w:tc>
              <w:tc>
                <w:tcPr>
                  <w:tcW w:w="96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7F84AFB5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>Engraving Specialist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</w:p>
                <w:p w14:paraId="2055BFEC" w14:textId="77777777" w:rsidR="00991A45" w:rsidRDefault="00825E02">
                  <w:pPr>
                    <w:pStyle w:val="spanpaddedline"/>
                    <w:spacing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  <w:t>Sears Personalized Gifts, New Glasgow, Nova Scotia</w:t>
                  </w:r>
                </w:p>
                <w:p w14:paraId="14B07C4E" w14:textId="77777777" w:rsidR="00991A45" w:rsidRDefault="00825E02">
                  <w:pPr>
                    <w:pStyle w:val="documentulli"/>
                    <w:numPr>
                      <w:ilvl w:val="0"/>
                      <w:numId w:val="5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Used machines to engrave customer items with desired wording and high-quality designs on plastic, brass, steel,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pewter, silver, gold, and glass materials.</w:t>
                  </w:r>
                </w:p>
              </w:tc>
            </w:tr>
          </w:tbl>
          <w:p w14:paraId="222A5577" w14:textId="77777777" w:rsidR="00991A45" w:rsidRDefault="00991A45">
            <w:pPr>
              <w:rPr>
                <w:vanish/>
              </w:rPr>
            </w:pPr>
          </w:p>
          <w:tbl>
            <w:tblPr>
              <w:tblStyle w:val="documentparagraphwrapperdivparagraph"/>
              <w:tblW w:w="0" w:type="auto"/>
              <w:tblCellSpacing w:w="0" w:type="dxa"/>
              <w:tblInd w:w="2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400"/>
              <w:gridCol w:w="9600"/>
            </w:tblGrid>
            <w:tr w:rsidR="00991A45" w14:paraId="0CC028C4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1D868E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0" w:type="dxa"/>
                  <w:tcMar>
                    <w:top w:w="1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BFC4A4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ivtwocolleftpadding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5920" behindDoc="0" locked="0" layoutInCell="1" allowOverlap="1" wp14:anchorId="1816FBDA" wp14:editId="560DCE7E">
                        <wp:simplePos x="0" y="0"/>
                        <wp:positionH relativeFrom="column">
                          <wp:posOffset>-539750</wp:posOffset>
                        </wp:positionH>
                        <wp:positionV relativeFrom="paragraph">
                          <wp:posOffset>31750</wp:posOffset>
                        </wp:positionV>
                        <wp:extent cx="152832" cy="152923"/>
                        <wp:effectExtent l="0" t="0" r="0" b="0"/>
                        <wp:wrapNone/>
                        <wp:docPr id="100062" name="Picture 10006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0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Feb 2013 - Apr 2013</w:t>
                  </w:r>
                </w:p>
              </w:tc>
              <w:tc>
                <w:tcPr>
                  <w:tcW w:w="9600" w:type="dxa"/>
                  <w:tcMar>
                    <w:top w:w="14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14:paraId="57E76CE4" w14:textId="77777777" w:rsidR="00991A45" w:rsidRDefault="00825E02">
                  <w:pPr>
                    <w:pStyle w:val="divtwocolleftpaddingParagraph"/>
                    <w:spacing w:line="320" w:lineRule="atLeast"/>
                    <w:ind w:left="240"/>
                    <w:rPr>
                      <w:rStyle w:val="documentparagraphdates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</w:rPr>
                    <w:t>Acting Manager</w:t>
                  </w:r>
                  <w:r>
                    <w:rPr>
                      <w:rStyle w:val="singlecolumnspanpaddedlinenth-child1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</w:p>
                <w:p w14:paraId="64495233" w14:textId="77777777" w:rsidR="00991A45" w:rsidRDefault="00825E02">
                  <w:pPr>
                    <w:pStyle w:val="spanpaddedline"/>
                    <w:spacing w:line="320" w:lineRule="atLeast"/>
                    <w:ind w:left="240" w:right="240"/>
                    <w:rPr>
                      <w:rStyle w:val="documentparagraphsinglecolumnCharacter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sz w:val="22"/>
                      <w:szCs w:val="22"/>
                    </w:rPr>
                    <w:t>Sears Personalized Gifts, Truro, Nova Scotia</w:t>
                  </w:r>
                </w:p>
                <w:p w14:paraId="6BE35EFE" w14:textId="77777777" w:rsidR="00991A45" w:rsidRDefault="00825E02">
                  <w:pPr>
                    <w:pStyle w:val="documentulli"/>
                    <w:numPr>
                      <w:ilvl w:val="0"/>
                      <w:numId w:val="6"/>
                    </w:numPr>
                    <w:spacing w:line="320" w:lineRule="atLeast"/>
                    <w:ind w:left="540" w:right="240" w:hanging="261"/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Managed team of 6 employees, overseeing hiring, training, and professional growth of employees.</w:t>
                  </w:r>
                </w:p>
              </w:tc>
            </w:tr>
          </w:tbl>
          <w:p w14:paraId="42E8AFA9" w14:textId="77777777" w:rsidR="00991A45" w:rsidRDefault="00991A45">
            <w:pPr>
              <w:rPr>
                <w:rStyle w:val="documentsectiontitle"/>
                <w:rFonts w:ascii="Century Gothic" w:eastAsia="Century Gothic" w:hAnsi="Century Gothic" w:cs="Century Gothic"/>
                <w:b/>
                <w:bCs/>
                <w:color w:val="0187DE"/>
              </w:rPr>
            </w:pPr>
          </w:p>
        </w:tc>
      </w:tr>
    </w:tbl>
    <w:p w14:paraId="037E46E1" w14:textId="77777777" w:rsidR="00991A45" w:rsidRDefault="00991A45">
      <w:pPr>
        <w:rPr>
          <w:rFonts w:ascii="Century Gothic" w:eastAsia="Century Gothic" w:hAnsi="Century Gothic" w:cs="Century Gothic"/>
          <w:sz w:val="22"/>
          <w:szCs w:val="22"/>
        </w:rPr>
      </w:pPr>
    </w:p>
    <w:sectPr w:rsidR="00991A45">
      <w:headerReference w:type="default" r:id="rId21"/>
      <w:footerReference w:type="default" r:id="rId22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C527F" w14:textId="77777777" w:rsidR="00825E02" w:rsidRDefault="00825E02">
      <w:pPr>
        <w:spacing w:line="240" w:lineRule="auto"/>
      </w:pPr>
      <w:r>
        <w:separator/>
      </w:r>
    </w:p>
  </w:endnote>
  <w:endnote w:type="continuationSeparator" w:id="0">
    <w:p w14:paraId="69A3EA05" w14:textId="77777777" w:rsidR="00825E02" w:rsidRDefault="00825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  <w:embedRegular r:id="rId1" w:fontKey="{5ECB941A-8BCD-46B0-AF57-B79D9F8BBE2C}"/>
    <w:embedBold r:id="rId2" w:fontKey="{5B3E2F57-0BA9-49B3-BD31-90D48E9C65BC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CCFDBC4E-9377-4A3B-AC94-8F599A437470}"/>
    <w:embedBold r:id="rId4" w:fontKey="{36643CB4-6EE9-44FF-9FCB-6679E728EA7B}"/>
    <w:embedItalic r:id="rId5" w:fontKey="{F884D24A-BF39-41F3-8788-9CD42CC7CD8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6DDF6" w14:textId="77777777" w:rsidR="00991A45" w:rsidRDefault="00825E02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6BE0B" w14:textId="77777777" w:rsidR="00825E02" w:rsidRDefault="00825E02">
      <w:pPr>
        <w:spacing w:line="240" w:lineRule="auto"/>
      </w:pPr>
      <w:r>
        <w:separator/>
      </w:r>
    </w:p>
  </w:footnote>
  <w:footnote w:type="continuationSeparator" w:id="0">
    <w:p w14:paraId="2563186D" w14:textId="77777777" w:rsidR="00825E02" w:rsidRDefault="00825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9AE3C" w14:textId="77777777" w:rsidR="00991A45" w:rsidRDefault="00825E02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D6A98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CE8A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7271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C4D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60B5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6267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1411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4476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F8C0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194A4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32F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749C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12B3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8EC2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709D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48C9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BCF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8E1C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ED6A6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D482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2C33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3E63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14F1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94CC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2A2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8C87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3EC8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F5C0C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D2E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F6EB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D0F1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FC79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E27F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AC4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3E29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D837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07C9E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6F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984E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3C0D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BC43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2E8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12F9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092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4246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74A31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C26A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A61E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148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7E28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4EC6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1481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C0D3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AA4E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A45"/>
    <w:rsid w:val="0019674E"/>
    <w:rsid w:val="002E6EA7"/>
    <w:rsid w:val="00825E02"/>
    <w:rsid w:val="0094625E"/>
    <w:rsid w:val="00991A45"/>
    <w:rsid w:val="00B81D35"/>
    <w:rsid w:val="00CE2E25"/>
    <w:rsid w:val="00E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D417"/>
  <w15:docId w15:val="{1728E3D9-382F-44DE-9CF6-546F639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left-box">
    <w:name w:val="document_left-box"/>
    <w:basedOn w:val="DefaultParagraphFont"/>
    <w:rPr>
      <w:shd w:val="clear" w:color="auto" w:fill="0187DE"/>
    </w:rPr>
  </w:style>
  <w:style w:type="paragraph" w:customStyle="1" w:styleId="divdocumentdivnameSec">
    <w:name w:val="div_document_div_nameSec"/>
    <w:basedOn w:val="Normal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NAME">
    <w:name w:val="div_document_div_PARAGRAPH_NAME"/>
    <w:basedOn w:val="Normal"/>
  </w:style>
  <w:style w:type="paragraph" w:customStyle="1" w:styleId="divdocumentdivname">
    <w:name w:val="div_document_div_name"/>
    <w:basedOn w:val="Normal"/>
  </w:style>
  <w:style w:type="character" w:customStyle="1" w:styleId="documentnamefName">
    <w:name w:val="document_name_fName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pBdr>
        <w:left w:val="none" w:sz="0" w:space="12" w:color="auto"/>
      </w:pBdr>
      <w:spacing w:line="420" w:lineRule="atLeast"/>
    </w:pPr>
    <w:rPr>
      <w:color w:val="FFFFFF"/>
      <w:sz w:val="32"/>
      <w:szCs w:val="32"/>
    </w:rPr>
  </w:style>
  <w:style w:type="paragraph" w:customStyle="1" w:styleId="divdocumentdivSECTIONCNTC">
    <w:name w:val="div_document_div_SECTION_CNTC"/>
    <w:basedOn w:val="Normal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CNTC">
    <w:name w:val="div_document_div_PARAGRAPH_CNTC"/>
    <w:basedOn w:val="Normal"/>
  </w:style>
  <w:style w:type="character" w:customStyle="1" w:styleId="divdocumentdivaddressdiv">
    <w:name w:val="div_document_div_address_div"/>
    <w:basedOn w:val="DefaultParagraphFont"/>
  </w:style>
  <w:style w:type="paragraph" w:customStyle="1" w:styleId="divdocumentdivaddressdivParagraph">
    <w:name w:val="div_document_div_address_div Paragraph"/>
    <w:basedOn w:val="Normal"/>
  </w:style>
  <w:style w:type="character" w:customStyle="1" w:styleId="txtBold">
    <w:name w:val="txtBold"/>
    <w:basedOn w:val="DefaultParagraphFont"/>
    <w:rPr>
      <w:b/>
      <w:bCs/>
    </w:rPr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pBdr>
        <w:top w:val="none" w:sz="0" w:space="24" w:color="auto"/>
        <w:bottom w:val="none" w:sz="0" w:space="15" w:color="auto"/>
        <w:right w:val="none" w:sz="0" w:space="5" w:color="auto"/>
      </w:pBdr>
      <w:shd w:val="clear" w:color="auto" w:fill="0187DE"/>
    </w:pPr>
    <w:rPr>
      <w:shd w:val="clear" w:color="auto" w:fill="0187DE"/>
    </w:rPr>
  </w:style>
  <w:style w:type="character" w:customStyle="1" w:styleId="documentright-box">
    <w:name w:val="document_right-box"/>
    <w:basedOn w:val="DefaultParagraphFont"/>
    <w:rPr>
      <w:shd w:val="clear" w:color="auto" w:fill="373D48"/>
    </w:rPr>
  </w:style>
  <w:style w:type="table" w:customStyle="1" w:styleId="documenttopsection">
    <w:name w:val="document_topsection"/>
    <w:basedOn w:val="TableNormal"/>
    <w:tblPr/>
  </w:style>
  <w:style w:type="paragraph" w:customStyle="1" w:styleId="documentbodyContainer">
    <w:name w:val="document_bodyContainer"/>
    <w:basedOn w:val="Normal"/>
  </w:style>
  <w:style w:type="paragraph" w:customStyle="1" w:styleId="div">
    <w:name w:val="div"/>
    <w:basedOn w:val="Normal"/>
  </w:style>
  <w:style w:type="paragraph" w:customStyle="1" w:styleId="documentsectionSECTIONSUMM">
    <w:name w:val="document_section_SECTION_SUMM"/>
    <w:basedOn w:val="Normal"/>
  </w:style>
  <w:style w:type="paragraph" w:customStyle="1" w:styleId="documentdivparagraph">
    <w:name w:val="document_div_paragraph"/>
    <w:basedOn w:val="Normal"/>
  </w:style>
  <w:style w:type="paragraph" w:customStyle="1" w:styleId="documentparagraphsinglecolumn">
    <w:name w:val="document_paragraph_singlecolumn"/>
    <w:basedOn w:val="Normal"/>
  </w:style>
  <w:style w:type="paragraph" w:customStyle="1" w:styleId="p">
    <w:name w:val="p"/>
    <w:basedOn w:val="Normal"/>
  </w:style>
  <w:style w:type="character" w:customStyle="1" w:styleId="documentleftmargincell">
    <w:name w:val="document_leftmargincell"/>
    <w:basedOn w:val="DefaultParagraphFont"/>
  </w:style>
  <w:style w:type="paragraph" w:customStyle="1" w:styleId="documentleftmargincellParagraph">
    <w:name w:val="document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paragraphwrapperdivheading">
    <w:name w:val="document_paragraphwrapper_div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sz w:val="32"/>
      <w:szCs w:val="32"/>
    </w:rPr>
  </w:style>
  <w:style w:type="character" w:customStyle="1" w:styleId="divtwocolleftpadding">
    <w:name w:val="div_twocolleftpadding"/>
    <w:basedOn w:val="divCharacter"/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ivtwocolleftpaddingParagraph">
    <w:name w:val="div_twocolleftpadding Paragraph"/>
    <w:basedOn w:val="div"/>
  </w:style>
  <w:style w:type="character" w:customStyle="1" w:styleId="documentparagraphdateswrapper">
    <w:name w:val="document_paragraph_dates_wrapper"/>
    <w:basedOn w:val="DefaultParagraphFont"/>
  </w:style>
  <w:style w:type="character" w:customStyle="1" w:styleId="documentparagraphsinglecolumnCharacter">
    <w:name w:val="document_paragraph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table" w:customStyle="1" w:styleId="documentparagraphwrapperdivparagraph">
    <w:name w:val="document_paragraphwrapper_div_paragraph"/>
    <w:basedOn w:val="TableNormal"/>
    <w:tblPr/>
  </w:style>
  <w:style w:type="table" w:customStyle="1" w:styleId="documentsection">
    <w:name w:val="document_section"/>
    <w:basedOn w:val="TableNormal"/>
    <w:tblPr/>
  </w:style>
  <w:style w:type="character" w:customStyle="1" w:styleId="ratingTextpnth-last-child1">
    <w:name w:val="ratingText_p_nth-last-child(1)"/>
    <w:basedOn w:val="DefaultParagraphFont"/>
  </w:style>
  <w:style w:type="character" w:customStyle="1" w:styleId="documentratingRect">
    <w:name w:val="document_ratingRect"/>
    <w:basedOn w:val="DefaultParagraphFont"/>
  </w:style>
  <w:style w:type="paragraph" w:customStyle="1" w:styleId="documenttxtright">
    <w:name w:val="document_txtright"/>
    <w:basedOn w:val="Normal"/>
    <w:pPr>
      <w:spacing w:line="220" w:lineRule="atLeast"/>
    </w:pPr>
  </w:style>
  <w:style w:type="character" w:customStyle="1" w:styleId="documenttxtrightCharacter">
    <w:name w:val="document_txtright Character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Browning</vt:lpstr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Browning</dc:title>
  <cp:lastModifiedBy>Sarah - NSCC</cp:lastModifiedBy>
  <cp:revision>5</cp:revision>
  <dcterms:created xsi:type="dcterms:W3CDTF">2022-03-02T07:24:00Z</dcterms:created>
  <dcterms:modified xsi:type="dcterms:W3CDTF">2022-03-02T07:34:00Z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c734fbd7-e8d8-4296-bc46-76297590af2c</vt:lpwstr>
  </property>
  <property fmtid="{D5CDD505-2E9C-101B-9397-08002B2CF9AE}" pid="3" name="x1ye=0">
    <vt:lpwstr>eFMAAB+LCAAAAAAABAAUmjW240AURBekQEyhmJl/JmZmrX48qeG4+0HVLdsMjNA4zSI8zNEwjUIoL2AYysCUIFIMw+BO78PsjUbWw3IPX/4xjEtvrX44krPd6AmDHLDdrYH6oPc1wnQ0fygV2FuFdHzIwNl4CZIPrnSjhCovaUpJ0RbPy1dDWAFOcl6gH0ONewr3xejGG3rUc/o723d/rMWQTJxU8saoGnPHiXAEdhBwJOW1ZL5jinLTowUIW7H</vt:lpwstr>
  </property>
  <property fmtid="{D5CDD505-2E9C-101B-9397-08002B2CF9AE}" pid="4" name="x1ye=1">
    <vt:lpwstr>tFSOwdYimSEJY7jI+Xt/gQDAwOTOVFqN4CSbXWYhw1dLWRm9oWpOAk4kxIOENNJad5UQfYgguciMXTle8GdPvKHdg7LG/UYsN6nVWePdA7iLyFz7s3pKxLEHv+0fnirdQIuKuU5V5LX0uenFercJFp2vFh7P93s4+NPNwRlWnDwJjCv3F1jwItsR2GsES4YMco0RBtdOvGAc+pZOi8EifCKDr7ZDNHVYsY4rnEoyEu9moEGsodRR4D+RcZvKBuX</vt:lpwstr>
  </property>
  <property fmtid="{D5CDD505-2E9C-101B-9397-08002B2CF9AE}" pid="5" name="x1ye=10">
    <vt:lpwstr>ZKpMDY+sVahjPDsVgP+W6zxn4wjNMqN3fyzw8ydbywxtaRo8EJ7BS4n79Q3taE99+kQIWVkeZxPfUA4bGDjQuP3GYwlcWn3g81aQOFNb1V4sWX5j1zJIWU6C3EHoMeT/qftSror24rNLR4s6pWyos+lJDqLQ2Zjaj60YPnUmXG3QA0Dn72exfh2J/7CRmbP8Z7GcsVI2ViZ1M3mUICJbMA0V/+dIivwIqYNGbFa4JTiyDHTXvpYDX8xwsyhGtIA</vt:lpwstr>
  </property>
  <property fmtid="{D5CDD505-2E9C-101B-9397-08002B2CF9AE}" pid="6" name="x1ye=11">
    <vt:lpwstr>GCH4k9J4MNfdDI9A4ORhnP2HAZR8zuGXbB/aSqfC88fARULfr9R+DhykFf/QRznSnrg8GDz40sk/k1HbUEqeE+B8ncaTTaRwikJ8oGW50ZOeyeU8EAMpvlzhLmHZnTgErlZWhFsa4WkMH/AjXkkKM3daeQCXAf6ROR9+YRb6YB8LbDdTxB+wi7iEbxqkZkjEcfQeS8ylG11gy5bOs7ny34cdZzvAReYC953jm0MZ9b/27HVCn5F6kWqfHVOUgel</vt:lpwstr>
  </property>
  <property fmtid="{D5CDD505-2E9C-101B-9397-08002B2CF9AE}" pid="7" name="x1ye=12">
    <vt:lpwstr>PNUhEHwxwgo2gI2woVSC0HAp9cA9t/H4M+kGu7TLGtz2gQ78hA7YrgHruQ+pua5jslPdTFAlL3dvAT+sJ1DhJeVokEY0ZyZMM+XNrQEhMsDSlY1GljvdWI1FNo8JgAquujNcszblzFRf9X0kUjxe+5K5+itOsFTTbdu+3vPyY9yxQu9UuDWmLO2NQ4JsMigBj3y8A3EjFshqk5rgozCg/5Cq5DWloSEzUgKWeUKKJ9/S7eIqf0iyHOZnr1SQekB</vt:lpwstr>
  </property>
  <property fmtid="{D5CDD505-2E9C-101B-9397-08002B2CF9AE}" pid="8" name="x1ye=13">
    <vt:lpwstr>spIo6i4OJzlNtJXZQzAQO/uwCKgD4xFO3mz9EZuojWCSkT/9u0ZTgnpqJsmT2ZvuTpjLtwLZTXUfGOs7uJ7G7qaSmFTBPuIq4Ikh7hd99iJC3NaXyhCNkJfuFo/Oe9rln419I0ohsdCi24KcozRW54laffxZunsh4KuoBtHbjSPjHx7Bm6rbcWIoflc8geep88dsA4HngHqxEftdYQ0ThjKQlwIbV3CO69I8TmLp+LOE8ORvh6E9zx86csb/xh4</vt:lpwstr>
  </property>
  <property fmtid="{D5CDD505-2E9C-101B-9397-08002B2CF9AE}" pid="9" name="x1ye=14">
    <vt:lpwstr>SnfwUIkgfu1KsoINc3Xqe1OuUsFeDWAf+6IoUKTzvS5sF/4YlG3TiNufSkIbXyyx8u4xf9XdziI0DTKnSEVAaxlqsjEEOXKXLgQSgImF9hS7M6lPbfrSIaeUTJIe2KM+dQFouh0KQvzeGjXKiZTgyr0wzqZ54vuF05GU1L2GoAOWm0NO/1u0UGHNBR8Y10nzy8f4Woy7nvF4spQaqXdUkoha6escakhDbPTjgEATU3inYrhCIIMDjIHi1K8eHRA</vt:lpwstr>
  </property>
  <property fmtid="{D5CDD505-2E9C-101B-9397-08002B2CF9AE}" pid="10" name="x1ye=15">
    <vt:lpwstr>Wj0jj+a7I9Y7jzbyq0Kz8Mo0YL1TzXZDPiZGkqYy0gepkcijQGYAuuEFdIfnDlUGdUrXDBxxJc0g4+hC+Sid6/Eq9PiNHzJXohzoUTICFv+7RSX2G2dkJYgI9tLvEo4AGDPFVxxEnm3YNQ0d3TE9NAF2rxtdhE9BI7/fAD/8LtpEPFcKm55A2niO248H/50C4jXQlGDSiXAg3DDpWHFBb/k7M+yCul4aHGxkyY4R1wfexSmD1hiuMY0QzSZnVte</vt:lpwstr>
  </property>
  <property fmtid="{D5CDD505-2E9C-101B-9397-08002B2CF9AE}" pid="11" name="x1ye=16">
    <vt:lpwstr>NwZtfyrnN3VUIV1CFB5lc+cT3vyg+VeZV/60/Aa8a79jsswoxo4lvQ5+qZLi0tK13zxBXRsdcLiQ9OUq5ce79yYV9SoOi/6XlrrnsbYBTp0jNTIkxt6aapVM3aYW5KXbcb5Nadj6exD1LA2J3u/BPNGPk8eklu1f6K6Bg6zjv7oTyb0gN6px9MI/T5wfZsj/+wu/lGnen8QJF29RFCpRgjfQHOUA61ha3RHHy/M84c+SeOr9IumFycbisJp5BNz</vt:lpwstr>
  </property>
  <property fmtid="{D5CDD505-2E9C-101B-9397-08002B2CF9AE}" pid="12" name="x1ye=17">
    <vt:lpwstr>/i94y6FP85N0FUbOffgM0NxVN9ByTBM/Y/ES4ml9pBAKzkNm/FxgrBjAXrv59WkqEVvfAVj1V46iViKRS8JCBqMEMuUa1KLnPHtV2m5tWPzo2tvukdZUD9hk5esTZAiWjGuML5eXM4MV9Fp/q+/li1EMofv6mavRpDgbc773BnulaWRRws2iC2ISUww7j8mS6ijvuND715r2OgX4+jl7mfy/nXcouMMqFbXwQkVOZ9629doKrTdpLq+WfPioyL/</vt:lpwstr>
  </property>
  <property fmtid="{D5CDD505-2E9C-101B-9397-08002B2CF9AE}" pid="13" name="x1ye=18">
    <vt:lpwstr>ZxhzVsMPzWDjMxNkTL2dWqcHSkHhY4Ibh4R7dddMvHNX7ZXy1KVp39X6jVZnqYnfUTH3CNKdneLY6Tt22mC/X802JMkPC8nP8i2SQrsJ0h4W0RWk1xSU9y2M09s1Bi1SK5SWN9cf8TSOhhKl0dQzYzJF6vIo66uN1UTfPnv8HTMAxeYpZoiMQvPysL52xZusnpjq6CX2UpwhmquorGltzgWRSqMxZ/K9b58fI2yHWiwg0utdh82Ws0uRy+334B2</vt:lpwstr>
  </property>
  <property fmtid="{D5CDD505-2E9C-101B-9397-08002B2CF9AE}" pid="14" name="x1ye=19">
    <vt:lpwstr>0DuOABh3NTnCJ2nPFYiM4xofx3E2rP+l0pfF/26QHbR+1qZYxrA2mQ7RkPulXb3Aw2ew2kKVvQfFcL11FjUoq4H0aFB8aEVKd2CfTv56sa3taU/ZPNDEDeLTdotXSXCEoouVVx46zcWe/BjpdyVOPi7dJiQF5b4OYDjndAt2Qr9l5rxDe3XDty/NE2PvbOfuDYO45TIFZzHQqXbazoKWX6fXDbbGOepXtFXZM3DEXyyzOaxwrqoUN+yiF7NuC+Z</vt:lpwstr>
  </property>
  <property fmtid="{D5CDD505-2E9C-101B-9397-08002B2CF9AE}" pid="15" name="x1ye=2">
    <vt:lpwstr>PYftnfA+PAjq8Sll8/gdaNdZlmBHgRNdClKayPdD1QaDZVychNyrKT8CYWMFEhG89ft0zDkynXlrsPE7R1+afprvpXyRorfkVYhV/iPDncpFWej6p97PQ6cLFNuORJG9sFiRcn3W1SIvXq+nkFlSFP1fTN/WUtmLWoMcAJLDikfECEAPS7y0x3IL7TwHyJArRFySUmbsS2iBVgbz8prbFZoLSrjxo6hFt1jDbJ6eWXrpADuCyqULLE1EZSyrI4n</vt:lpwstr>
  </property>
  <property fmtid="{D5CDD505-2E9C-101B-9397-08002B2CF9AE}" pid="16" name="x1ye=20">
    <vt:lpwstr>7Vw4T1suDcZ7FLdLK9LQfdkfFrPMi85Q0EgsIINkOYaKhFrfdn6DfwZHaxWBw8jaxTU06uTdB8AC5OYoT9jLuLBr2EQ9dfIgrh2RL5BF4pCcGjn4bc7kmA02irk8TNFc563tkQ4vmDR2NNc5qk2KSOY7G8twqGFkfoRMBWXCmvhdj7PzS2Y52XVrt9ZF0h1/rIRjwhDZ8x+nHSvEtuOiae6SzV7gA0hvrCSwcad/on/Ax0Tne9sfHyOr1zc16jH</vt:lpwstr>
  </property>
  <property fmtid="{D5CDD505-2E9C-101B-9397-08002B2CF9AE}" pid="17" name="x1ye=21">
    <vt:lpwstr>qzvyR3iUTr8f9sVUlzcd5HNa6qVtrBapMkaynwhOS/OJAlaI11Xw2cokVNx/avKWBDckg4T7s7J6D9NTeKnRYYY1qCP39wZ8HKgPqQOv7Yp/FDVnk+8wcZKaBZB75zZQfYUYNk9OSIQXg8wDyN0GItEj1re6QJ6OcJ3rfxlVZ52efRTyvF5mgoSPP8/7JwwNr658yvG+7v3PcXDOxysk7p/haIC8Mzi3pD/0bpwV5wUL+inrQDSTHLyWS2OK6hd</vt:lpwstr>
  </property>
  <property fmtid="{D5CDD505-2E9C-101B-9397-08002B2CF9AE}" pid="18" name="x1ye=22">
    <vt:lpwstr>rEavVIi0JQ92neoU3pH4UEUC3/80/3J9NlnzOeHNFoFv2uZU7JKMtX4ERh/sip79ZSEjeaekVkZKKkCHBzmX2+UC0kY7185Wjs1fR9s7BNDrHARUbW+JnLS6Wc5ZJaEfoqJtKxLpiZtmIhHpcoD+cAMz7xuMAloe0wSeD3PrPZ8PzSN5/zpELToUVYjIM6Q9GIUMwc74VI0178nDFDFmLWmAj8W9VYrcP1vdU4w+kzbnFXtTGoJFAkFtag5PfQS</vt:lpwstr>
  </property>
  <property fmtid="{D5CDD505-2E9C-101B-9397-08002B2CF9AE}" pid="19" name="x1ye=23">
    <vt:lpwstr>EwHtodcaOBO9QAa/GW1EZMxHnf/FKxiYeQuZOpN8MvVSpsGGdSdLAIWVVuvwvwFyHoD1AQ4w9eDAlRuO+n404nmg0jjcfc6fIcf+jXkD9eDmEGlv6CVz+z23vFkiEXopbg0tmzmi56YJzvnpvXIhQpB0l7Y6HcJ3HGAjBfphbpZP/lRhooBgKNMk1N2Y1pSkPmVnnn/w6XLxvefP5Ebrm59wvrzsn2ih1Dd7TxpQ63RnxqqSN1U/l1E3K4mT44p</vt:lpwstr>
  </property>
  <property fmtid="{D5CDD505-2E9C-101B-9397-08002B2CF9AE}" pid="20" name="x1ye=24">
    <vt:lpwstr>BPSpuPygotDk5AMg7p+EldPtT0LYhRy2IIRgmkEkosob6eTOYTYvVdxXI3uV/KVxzE6Z2J/TKUaZOzgeZNs2w/qNtz+3pWEFfY5JblUUuHPkbX5IGgLlykfbYhZS0bK6ZK/kypC7YMki3yXZJAv8eeWymVxQiUMdap4cJB+GTD+JbSeZEaHSYOZhuxWhQBGspGisft/RhuFf33CMZQPTBWpJuDTVAQm8ocEB3r4zyLPIIvbD7CmmtVhkjdNePvL</vt:lpwstr>
  </property>
  <property fmtid="{D5CDD505-2E9C-101B-9397-08002B2CF9AE}" pid="21" name="x1ye=25">
    <vt:lpwstr>X+yEdGCAzQ/0VqStn+pTjrRHUvwhDcSC9GtEmTMjPBz2txuYfYwWBh5QDvt291WGOLNZlqPJ/N731CJYddMxDOzjXDK3OfGl7Y6eNQmqh/UhHZ49hRwy/v3icLQO9W55oAGnhnJFt8b5iUj6/j/3q4cKlM6qXVsvE5uVRTY2fuusZw6H8R3FAHyYVnm+lwfg23fgM8NtEOGYZxJ7KuDaj5Lt+RfWMiphI8agMWuCaEIXtTwLZqnhJ+8DwZLz5YA</vt:lpwstr>
  </property>
  <property fmtid="{D5CDD505-2E9C-101B-9397-08002B2CF9AE}" pid="22" name="x1ye=26">
    <vt:lpwstr>WptI+YYC9Uyg9Gcg5O42cAHlE+ScNlOfNpR+pB0S8me4MXPcb6m0Lq0gxwnyTWFBE1JeqX/n6miHr48P1JqZPDf6xV5GpKV4wg+gMbb4ex94560C6vfnAcvUhXRG5L7AI3B/lGYjPD1nqinrH0FtpPCXEA/ZFGP/LLkVcOF9AYfBrAQBhoAYHQd4lJEIz5Zl4ch16oDmDmi9KLAYSs1zJk+tupuA7qLoUK4TOaAGhNauBAENugH1+uz2pCjp8iK</vt:lpwstr>
  </property>
  <property fmtid="{D5CDD505-2E9C-101B-9397-08002B2CF9AE}" pid="23" name="x1ye=27">
    <vt:lpwstr>W2RffCLXPaGrqeHtKCSWDvW9BHyFxwdDaEizk7M1MaK3OpCPYmgJRaiqMcnCf3QjYrCJL3bgo3LIIwSimX464bLjl4qRcld+ge2Ktr/0WriC6iF8jerawGp50t3ZAEx1Hfq8mh51On4JzuIvy9l6o7cznV9XnSy0uxNu7ZecH8M/tyZI/YYCSH3N6rTK5KnGw3HCDqApeDfG5qX2Jg4Zv016lzxF7x8v5Al5sbB50eCeY3bpTnzs2XT+xuvGgaR</vt:lpwstr>
  </property>
  <property fmtid="{D5CDD505-2E9C-101B-9397-08002B2CF9AE}" pid="24" name="x1ye=28">
    <vt:lpwstr>6a6YyHsSmB9RKGEyySCgzSZm04M0/IBjlaRnP/gZ4aJ159fnCYJUhRr0RLrCxbYVNtrt45XdC3LzfKd3/BNWQiBDcUNqCpksEGwZL3dL6dOmzAbDp25P8yIGi7crRSeOv+2kyimWkO9P1MpjHvdzZ675GGIWKnbYc8I4mOzN/blhmg0Wndq/ZCL6yrRf4rsnWQPry0ZsuhpcqYNknFOATOKYw7zh8fPzWOMPiJXcpw5SKWGWFmQ3dKYw0DvAC37</vt:lpwstr>
  </property>
  <property fmtid="{D5CDD505-2E9C-101B-9397-08002B2CF9AE}" pid="25" name="x1ye=29">
    <vt:lpwstr>yzvoGS2MTQVEgnhbLBeoMowWf+vM2okgMbhG3EqTeP3RpgtsGh1zWs00JZxOSREte0yd7f5T5wzPwWrc2325mXXQ595FlMEmlAbEHdt4gr6fTR4clH+bw4dJx5N1aJsJmjnJsRqghyqQgsljNrBFsK7DWIdRTb6DlqdnGj85OBtZHrFZLWAGNPOcorslEu50/8FwL0nUkaXzwP8tyrmh8JObNejOvZOgiwUXGslbdX2NwF9OvXj5tTffr16yz/7</vt:lpwstr>
  </property>
  <property fmtid="{D5CDD505-2E9C-101B-9397-08002B2CF9AE}" pid="26" name="x1ye=3">
    <vt:lpwstr>rD3G+kx2yl/N4C17Mu786Lg2zUAnqkYNMDSO4TBYYhdcL7KqjhLIx5QtsL+mobYRRMK5bMlClFDgbyv2k6y6qHuurfPaQsl66HmJ42bYm4bR7seZ0Iczb2K5x+zDGOfILE86EgqWqpVFqRav/DVRLHr00XnEQH7V+gs0+GHEMmcC6VPKf5m/tz9KnQ71ENYU1TsPjiOvYsQZSL9h1dAb7NWOZXBKLXazdTA/HGtOhtiI0JnDhuIh1PCcWufrJqy</vt:lpwstr>
  </property>
  <property fmtid="{D5CDD505-2E9C-101B-9397-08002B2CF9AE}" pid="27" name="x1ye=30">
    <vt:lpwstr>rky1AYN0KaIJRknui58hzqQGOdKNUeRcjBDHRr4mnA+xkqCdmyWwAtW6LyxLpWKUwyx5zbHBBwPONjTyOZ9IJllJJbqcQE82fm+u5P1PzMc/IXa66Cv2GN75didr48BKZo2XuD8q17fk39O4pSC1clWiSpBhXzl9BLyNaH+IOkaNEQjr1Wn+z8TyUbRItzw2a+t7HVRTloNBEKORLwV6ee4HAhr77lbww8kmitv3iJUE1DsuvX5lz8/xNPt1SJ9</vt:lpwstr>
  </property>
  <property fmtid="{D5CDD505-2E9C-101B-9397-08002B2CF9AE}" pid="28" name="x1ye=31">
    <vt:lpwstr>mZc/i4KEgOuRfqEkS8kMd0p7rdBIT7YPt8IajN+AX7SujvkMGcijJKE+sDem9uOSkvOT0YM6dlgiFio47d+dAe9yK96sVXjS/lTz9d5TmGQJBku/zyS76Xv5+9q9YZf6GXXXGdADpAat1V66Oz5vKpeQ9EsXC+VXbLjQdVTqP0Y139B2021oi+70L5JlxYbpoFKdTLe6pkqaW3cUkWzBfUdceynqrVDDm3TWmOs1Q9KlkHFu2bjJrL7WU9tu/ob</vt:lpwstr>
  </property>
  <property fmtid="{D5CDD505-2E9C-101B-9397-08002B2CF9AE}" pid="29" name="x1ye=32">
    <vt:lpwstr>T/pGXMF8sz0TlxzM09VUuOuMmcihbo+bsNEFPxZyDNacyX1oepiKjTWn7nJ1WAx5YCCJYcfebASNuDPvSFl4MCkzIWjcLh8x+o9z3c2BfyAiW7hfNpywqj3U/bHY+1dgy1O8k5KtxDh8b681FQV8Yin9wubzkIYK9mb297TWnJQGP0QMsyrzMODGNB6TKAMdBBR8BP6WTRv9cRUP/60FBALWfMhZ5ukCew3tvFd1OHHJX7ZhY0A0Qj/zbch47Hs</vt:lpwstr>
  </property>
  <property fmtid="{D5CDD505-2E9C-101B-9397-08002B2CF9AE}" pid="30" name="x1ye=33">
    <vt:lpwstr>HzHkbzPeNnQvtUKKjSA3Vmi9uKMFwv2TJp7JPzjf7Obdmx/D5Koz4Z0kZgEsL3ZMSRd2HhxJhjNbyeYfqX+Q29ajkZXeDxmseiHyKTniDEUVtE8aeCIr5FpW1jo4mNHcAPNAh3yIcCKITnUa2C8ZGcieb++g7N5QNv6VCr+fU1LGY01N4cFShLHblEBs6QADgSi3GFfM4r2XuUpqbXf3PXjOFWxtaAQbeImqn8tTGlQVihDMWKQNfgG3H08Ma8i</vt:lpwstr>
  </property>
  <property fmtid="{D5CDD505-2E9C-101B-9397-08002B2CF9AE}" pid="31" name="x1ye=34">
    <vt:lpwstr>4+kZCDpm+HV31GKmYgej45zdEvYLtrYGejoc1MNAdzCp+cnwidRFVmOxrobZwJvvSH1hWnvnonJPCMCd0e98aEK5aIVgzitfwzDfCqQZHhxIvN4xMe6WbevMs+MlMXkFGp4unatDAmex5o02+Nu6jIjEhqqjwt37xgfnmhk84irgYgFW0PPS+t22Hxia56zeUND39A6z5zAG+l6hbyzRZ4mlwZdTHsh5lwHx5M5Jusx8IFVRzEpUxfAz6jQVa1l</vt:lpwstr>
  </property>
  <property fmtid="{D5CDD505-2E9C-101B-9397-08002B2CF9AE}" pid="32" name="x1ye=35">
    <vt:lpwstr>GtZqZcGmuzkYzXnX1hln8MvoxgYcdb/qEduiAZndJSAF/vqmZm4zSjkPfOF7vRCnnDzRiX9boLoKxRZOpPNWptOVFRWBY+2c/O3V/iIRCXkQZJjjBF8p1B+D5D906fobPHIqCg6+2joig/XAknhWNBU/8Xw+arG/JNlFcSz3HVYuKoD5zeEnsG+hEtHxhm7j79N3vlTV5vf8wm0eM/3Zt6PVuTPfV7u8I5PYZHgVGcI3Y+uZ9A9wKny5p0wP+Z8</vt:lpwstr>
  </property>
  <property fmtid="{D5CDD505-2E9C-101B-9397-08002B2CF9AE}" pid="33" name="x1ye=36">
    <vt:lpwstr>0di7jMgc8gAYzvyRMgG+sFKvnqXuANMQp2R5JsYvMuUOA8YTWmnqCFmq8kcicLRCKxmvXTQ1CfI1qai04sluMQMERqxjyM23KiWE81Vu38ukWRBPm4/x/fJr7Odjq3U6aIcCKDrCgMrIQEjX9hDhF5NEwiBFd67OHKgkopzYkQrYlizMxga16WnCim7xk9wuJtaiB4rOcuGqFMOxE66IjPZ+AIg73eD6d4/saN6MS+56gEakhk16un2ol24LNnm</vt:lpwstr>
  </property>
  <property fmtid="{D5CDD505-2E9C-101B-9397-08002B2CF9AE}" pid="34" name="x1ye=37">
    <vt:lpwstr>2YqVsixwAtxcfN5w4Kzqqs3R88US5Aks8uZIld3ivX7CUo+S9rh/5hvvH533hlp/0C1BgXgdkzpx7tPlZpW4mM+y5iS1FXQ21Eqk/lugN7X1dhgowCLceRvjClNpSkrd/RNZySnz/6i15dtXANwLXE1HQBmZqIaw+jsyOToVIRqe4+fu0dv73C2KjCbPGwwyg9rv86spJn9jvCaRn6RLhk0LJ1IMSp1wz5YsEFY2UX4K5ccXEwcMVDnZDl5lkKv</vt:lpwstr>
  </property>
  <property fmtid="{D5CDD505-2E9C-101B-9397-08002B2CF9AE}" pid="35" name="x1ye=38">
    <vt:lpwstr>ByDopKS62uECdg/7oLl5mKpNs87u8uZO/3kgwyx0p9YhFEnbYuSQNnUUuuHrkadEbz3+DDlmze7d8dvDjBPUrf1cb4U3qhDijgl74FlF9REBxIndoRbcHXx96kcLqj+P5z5WEeWbUAyYSCdotq+7qbfjtV3kWAlRBBlMWeIdx95apc5pP6B1tZlFsRJEfcTbav1Z7iontFdj3u8IQiVpht8dfzlVcX/HAYI0avm9uJnQNrW9amBOWklWmd73eH3</vt:lpwstr>
  </property>
  <property fmtid="{D5CDD505-2E9C-101B-9397-08002B2CF9AE}" pid="36" name="x1ye=39">
    <vt:lpwstr>8a9z4eEjx75B9RJk7JfPoP2lpybBvyTsEqFdRyF9Yz+i36ubn2XBwDd83dsLiaDu4FmmBMw3DpjGIP+zWWEUQFapa9JPXvPYzFUGUXSq6km2a2WaOkn22IZz5skN44fzGObkhUqeumFaUJfak9t0CTaN6J6tODYw1Ycf4HWIJsxsG415H+vKkAoZylhW12d2xBUdzIDrdZ7wIaBrALrJ5hOcP7RvT4wuiVEEYd3wR9Vf/JRICHwxGOFps8K5x6D</vt:lpwstr>
  </property>
  <property fmtid="{D5CDD505-2E9C-101B-9397-08002B2CF9AE}" pid="37" name="x1ye=4">
    <vt:lpwstr>vD7K8mXF5LRxyc7aWLYvh1vT9ihwK6N4cK5p8qSiQj3igICgXTnAP1fRsODvG3NQI+rhGABGxa/3o3uQZLR7hkU+qeTBHsstLuMR450z/VwpjHDKb30yE//+FHd68jA7YADmnTxhc/xgqqKTgms/YddUejnTPkbdMopVKQq+jZzUFH6ZpnyfTBK5tsw+lNxPMjhTagyqgvihI4rjsq09YDzeXgeAhw5QwONY0tb/mway9d1Kvep5uqAis1wrr0O</vt:lpwstr>
  </property>
  <property fmtid="{D5CDD505-2E9C-101B-9397-08002B2CF9AE}" pid="38" name="x1ye=40">
    <vt:lpwstr>71RUSoCS5seRNwqRHHrq4LJitK6T7pjKHkxtW1k3+hjTjRp46qGxIIrd62bntvTb/ULZpeRy8ljR+f0k9yiCv+RNshICXl9bfYIswcC8Lnic7Q6tQnE/JThrBw05ztUutAoRGCP+GLQYRB+u+eshDx9yJcCqFb1N2NAHWpxN+r7o3gMDmMNofiL7ExB2ji6fFa1qECKrS1sezqIsKYhTVwCbBemr/AM27BZEYh8rWtnrOVcf20pa9gHlRjsxUKJ</vt:lpwstr>
  </property>
  <property fmtid="{D5CDD505-2E9C-101B-9397-08002B2CF9AE}" pid="39" name="x1ye=41">
    <vt:lpwstr>wwoPoKbhhXY7agR2XdqVJ6Z7p8B4MWefqtThF3Ds1Ea+iRBPneuDVjXvqLFo7OvwQPJPi/xg829xjB2DH+NyAGf6B1eCNRFkB6qQciaXclEJ6S2BME24qkpVcLSMWOzKuKgfS2yCi79Z01zIwYNiM21MqvCQNRZLRtCidQ7c+veNPVStrTWH82pTczjFEI4sXRmZWtNERi3otCidgWEZr85sAxD17e27XiA22jxNpbNm/VwBk0vHsq3H3CTo8sH</vt:lpwstr>
  </property>
  <property fmtid="{D5CDD505-2E9C-101B-9397-08002B2CF9AE}" pid="40" name="x1ye=42">
    <vt:lpwstr>iO6HdwhIKhxdIYuuRVWJ3IgCkfG+U2xplRvdPcZUkd75n3RRHzgsBSxGgHef07pB8R9Fv34X9qbCYWoHHFhWOyoh8Kfq4lvMCPfToZDhsocSSIhlpUFVhwlYVkanU8uByV4RHeVyKS5In6kGw1cjr3KHsHAQmIuDbJZMFo1ep9tadmMCFiCmRjhu2cQ9vtn8GHa2kSgkWUBjxlDc9SNt46/CqnlzrZITOkq7+MnvXac0/w+eJGQEBH+j3duH/mS</vt:lpwstr>
  </property>
  <property fmtid="{D5CDD505-2E9C-101B-9397-08002B2CF9AE}" pid="41" name="x1ye=43">
    <vt:lpwstr>EfgoufyPu3J1/5NTU8QDWOkIcbfgDofHO4E0uN6eGZHNDGZpMqYW/x+ak6GZVj2mqHVfwfwy3DvH1QHvBiHSylPH728gyUtMP+okjKfX2UhNbwIAzBQoVCTsdVOBz+QecC+XD3Nj1/HOXoNYDbRaNgLiEWaS8XCevzZVUlyHUKyMkkVc57geO4FpsQRihSjVbRZHONvgNGvPTFH3D7mlH83Usv9QeRU4tSl/DEOm3c8KQadTrRc0tO7NlX8EIbE</vt:lpwstr>
  </property>
  <property fmtid="{D5CDD505-2E9C-101B-9397-08002B2CF9AE}" pid="42" name="x1ye=44">
    <vt:lpwstr>YyCYU4VaN6IPmYY7MMcyi1aZYlmepTkM7Qti0OZFn6VNI5Z9yhufXbdBBGV2psKdSgP9LtWpoACMyJxm0QnvyPosRBirDKAGiSaB+mbJCvGO1fpXZGk39Pd7q4ECijWF+qx+b9yz2vLQW6NN4gjB9460ZvSjNVDYl0pJiIcbET1R8GdAFvWsq0O4SiJHgGRiOBwx0TmwU2UTbmlPgo+aI8UV5etK0p+XOBW/8doqPe/rv6xBXWmKyLrzsES5ygV</vt:lpwstr>
  </property>
  <property fmtid="{D5CDD505-2E9C-101B-9397-08002B2CF9AE}" pid="43" name="x1ye=45">
    <vt:lpwstr>l/FyXURIP9yotZREX9J3uO8FkOfg/fwGOeq3HK4tugKtyRnMFdGy+n6Ugs0fTYlbneWAcZg/iaLp01v6777MySWyM6rXAhH6creaSdbKof4E56EDsGbaj6RIciXTHmwbRJOQjT+YfxmeN4HidbZF/yEn2T5BX3tqZwS/B8GGW+L5EXZPZHbHK/E1BIDKJgJFlxV65VLbV+lace0e74Pz/e2QKcng/y7DCz6iYTQOfbYHEgJ8tL+8D5eYAr+SX9z</vt:lpwstr>
  </property>
  <property fmtid="{D5CDD505-2E9C-101B-9397-08002B2CF9AE}" pid="44" name="x1ye=46">
    <vt:lpwstr>Q2X7tFQ+Bc9T4qUwSoNLyQx30RCUT3Te2irjh+euvUOLIO6NdYIJPHzt0mFcyfna9kpBmPb2MKbhhpbZ5Mgb0MDmAsytsp+NswcMJREb/PhGb7/YJuu6a2O+ao3Z/jv9/Ix55m2IburxOPOGduo7S69vkde3Duyp/317efpXwdkMJRhGnzS4vdGiLoC/Sc/sO+5aBIqjRXxv27Z1S99STPwADgaxcD9oXjxT/dvVbp0JZXjyn+N1WAnYXnXeYw0</vt:lpwstr>
  </property>
  <property fmtid="{D5CDD505-2E9C-101B-9397-08002B2CF9AE}" pid="45" name="x1ye=47">
    <vt:lpwstr>TWN60VPPeIRQEiJGyFXVIXHOK4JGDsBIFgRc7D91x2tekWlvgwEman5cHV0GtW+epFYAs1b8MiYBU+tBtJ/zjukEFEPCofAkvRx/uB11MSRIGyOmVhPNugpnoe6lY0K1VeCKhqlbtqhXSofBwXc491gJyuLYbSv9Jiu6MrfsKEZZBz2m0BJnFZvRAYrOEmgREHVzQmPcdswOhd90q9Tu/53Kn9m+WrH3g680DSHQgajufWTt7bhSK9sXKVCy0GJ</vt:lpwstr>
  </property>
  <property fmtid="{D5CDD505-2E9C-101B-9397-08002B2CF9AE}" pid="46" name="x1ye=48">
    <vt:lpwstr>+QcHZJI1KhEB2XtPrxo4f0A4Bn/xs7PZ19mOT2OAJta25P30Anq9P/+TURi5N08ByPMBjV8VcnhaPd1kvz868l81T1JSGUsQoczrdEnRRBcFCnSozfEz//+FK3TZ4w9NmBnkvh1mFW6P5q6FNAvdjGg3bBMHrQ7L/GcezEFmqknWvaZQsxqN0LDAAemXWAIp2xTEEfKLFGIos5YjFtTEKndtjKTkPCtSBYAEzfd3/mNPGTF5B5pqW5fUbiKWseL</vt:lpwstr>
  </property>
  <property fmtid="{D5CDD505-2E9C-101B-9397-08002B2CF9AE}" pid="47" name="x1ye=49">
    <vt:lpwstr>sHvD0gSu7Kv010KDAVbQw/FUQO+mdHQurxdj0VqkehKApsinJHvQoQpi4pdE2RHoBNPtNiitWZ3u6fVgYzd8Zo+Yzjeq6g3OYqzUxf/gHQOBxsqM/3MGD1gaeKpGMKZW2hvHCYsfwGYfvYoSmr63Rejq81b7n1OzfNK0Fm9o07aPME5zQBjXtsWiSU9kXgd1NV6NeiSSN3XOjK0wOTW68u76zNmEY5I5lBTQ+q5nixz4mqkeXoB+IsCRk2ExONc</vt:lpwstr>
  </property>
  <property fmtid="{D5CDD505-2E9C-101B-9397-08002B2CF9AE}" pid="48" name="x1ye=5">
    <vt:lpwstr>AxoS2INkpfNDX0X1jcoS0LiX9E1iWsf/+poAn8xbqs86Phpw6FNjaC61Vbc+4rTg1gp6bG4b+w/tpuZ1BFXRwZr11IFJyisAJkejXg42xllHSHJQjJ1Uv4kmJPXj+DzMQxj/GjZ4oFWBBAra+5hJowQnuGsXo/qxonWofGXPk7+6TsdRQY00ufSCpv0BkRN4fz4DqLItbvjRmUqGpYDhP9A8zzJPAJ1ne2ZX85Gem0RU59JXYrz8/N9hQMaV0cQ</vt:lpwstr>
  </property>
  <property fmtid="{D5CDD505-2E9C-101B-9397-08002B2CF9AE}" pid="49" name="x1ye=50">
    <vt:lpwstr>EBi/xRBaTYeOMzobkPdS55iwSV790hs6lQsOcAqFAMKpuyDZhletB2Nva1WN4t0838JnKY9YqHGYDM09nqdY/xnl+Cp+0yO5OZ3OBQiYTuDPWpFHmm78tex8/YfzXbSqkQMKx5MxvSpBx+ciNcybgce4uEHlozbFYu3geJsN2H236iiXXFB7wkByakn44P/MgsKWBUdnFxOhLLz0R+Tf2aBDdAwP++zqdnMIsmIf38O8VzFFhv7Hyqd3sZCAvx9</vt:lpwstr>
  </property>
  <property fmtid="{D5CDD505-2E9C-101B-9397-08002B2CF9AE}" pid="50" name="x1ye=51">
    <vt:lpwstr>tMUC7rxHByJq7QRnwdvr6cD0o5qXHIf5BkOf5OFp5Hq/kHGm9nX8q/3SPO7M8jMx4pHL6JMd1GmE5IgteTj33Nh4sRRCu9dC+5vb8M7ZcOednvDiYZrv6cqRlePokMzo35xxVP+YCpgqlumjBmIErr+QWkaE6Tpk2NAGZ52LMZF/W6iApuX+zvoxjBkjox/kcOWbRBbpxvCdb9lMF/hGWptdLnkfdkum+4s6eIZosYoDa2uG5qJ3Y3jL7FwWYv6</vt:lpwstr>
  </property>
  <property fmtid="{D5CDD505-2E9C-101B-9397-08002B2CF9AE}" pid="51" name="x1ye=52">
    <vt:lpwstr>dSPuED7Xy9vTj/mlMVaV8T3DZv75UQAfKgD3g42a87L+CEDne+ADoYKffDEOBVIhStGb/Uqbw/9ZMRtMkxYpANFe0g6LZNPgQHFV7TEyZSqI3RkMkvFWJ6/caHPpicErfua4yfsNNNhv1Vy6Y61if1fMhQRM5AkRA9hd0ZnN0AS7RqPetKwcuiQEM+GBeGV/oj9wARzivKu3gQ7plL6WjMfs3OE/Q6/6LLavdUFevA+xHn79gFMZRDBjHB56hEU</vt:lpwstr>
  </property>
  <property fmtid="{D5CDD505-2E9C-101B-9397-08002B2CF9AE}" pid="52" name="x1ye=53">
    <vt:lpwstr>gTrR+Hs+4UDzMb/NOrkgkE1ArdtN6pKC8TtpUOWe39C1XB4nFuYMJbO8RiWwucZZVdoFH9hP8fAQxmvUUDjKL8XharfIB8HHS0Umy8RgxiBvKgkEEw0ozxujvcm8sFrNROLsVDHbgFLZlLsXs9P4C8i6Vja1jIDEjmLyJ9DtkzkvFPFlynl952KlWm/5ki4c4TwMSqACSEMpOv/mNNuOrb12FjsWOnBhA2fuYRNV4cLGxtv1zXXUPUovwFKY+D/</vt:lpwstr>
  </property>
  <property fmtid="{D5CDD505-2E9C-101B-9397-08002B2CF9AE}" pid="53" name="x1ye=54">
    <vt:lpwstr>pTohFthrhJ4MPFm6ersIUiNHrSZ+NvBQFo3Y34TkIEyG3tdt7iuW6wuDqnUGJ56ahFt79PzD5+nB58J7rASLqDiVskxxyi8A4uu2ZRQIZcHxPi0qcOBNOj9HfVkg84WlKk5NLp/rxfLplExulfqrva9rcxLqWoP0bT083EqmdbdvsLFNTA5vrnnxzQZWoH5rx/K4z/bRT8I7e3HGbrK1FI5NHuFErVupVzChf+8vPgZNqhe6hpICcWUsm/BZxB1</vt:lpwstr>
  </property>
  <property fmtid="{D5CDD505-2E9C-101B-9397-08002B2CF9AE}" pid="54" name="x1ye=55">
    <vt:lpwstr>YvSnOXttrnj4TTh/VeLBPJ2a79FFHQK03g3Smk7bLvPOdBAKjXkM6/bv1gcicPjk7SneNe8oAnYr2/JjxAALDaVG0z5tevg5mXH54puXT5CjjBLjfyapXG4j3b/nTSIqBnAAyBAQIeKV4+XuRgZUBPf54GsH7Gg1QcgkMECTawmqxjDcD3RjHtc6gubSNWQ7swlnkvxP/NvJgVq2ebiqLXu/2+wIP1ai2IpxDxC8Qe7Zk0cBWvOS1UVIvWzzZ97</vt:lpwstr>
  </property>
  <property fmtid="{D5CDD505-2E9C-101B-9397-08002B2CF9AE}" pid="55" name="x1ye=56">
    <vt:lpwstr>WyWh5uV4zT4Z6UsR5rv3/wv6D/59QF0ZD/Rapb4Ll4WZv7FS80VYZmqa6njsSsFoYMENBnc//5BwSa4qM9j4mTS8+EOI35znHrFcxJf/uXivSifp19V94rcREIvzmMa8KAOGkHUI8baXEOb98NSYwyj1m4RjGE3YpBEIoqLcKaeIRCGU3KIcWTidMYyzGbJCyxTM5C/2cxqGw36sybnf0idM1f0iDt6FVTf2nY3Yhu+SG1Yl+jX0PTgEFc3ivv1</vt:lpwstr>
  </property>
  <property fmtid="{D5CDD505-2E9C-101B-9397-08002B2CF9AE}" pid="56" name="x1ye=57">
    <vt:lpwstr>UBBXuqXc4qblNQo6t9eIqTDt6XeceIzSunvm9HvZ3SppojDmIPaT7RfjfqEcI4F3Jbt3uJbigDaBB/AuJdWZ1D43d85G4BOursECdidjCPksWsovOKNanaPtVT+Oja9YQ/EedxfYhMiTV/vrDkcYJu/KdBpzPOpAJXV4yOc3sA9JTQcrIqP2xVuTWiwT25/ml/uq4Egke5Wme5S4onAPwpj7CvEw2mv5Gjnzd4Je3XCoLzsn3wvrL4Em6AvredV</vt:lpwstr>
  </property>
  <property fmtid="{D5CDD505-2E9C-101B-9397-08002B2CF9AE}" pid="57" name="x1ye=58">
    <vt:lpwstr>LHwoOiD+LdXSrMpNScdqx5Z9hw/qyCqxK7sducX9KXklk70iYPr6YwRb8sz9qObo2ymmx9DbshUoflD7VkjJDXH01yq/UjEwXPjnUiRgwyqp54kFTkOKaDlvjHa2XsaOrKDDIaVcxzl3c2Ce7P4PDwQLOzuv4cVdVHe0XJvmizdYHizV9VWondbDC6AyNUxkk3UPtidZy7vMoaZyWHiZCKy+bzUpFo2MFTblfhutWTJgIiZy1lG3X8UZUBT5G4B</vt:lpwstr>
  </property>
  <property fmtid="{D5CDD505-2E9C-101B-9397-08002B2CF9AE}" pid="58" name="x1ye=59">
    <vt:lpwstr>sfoyprQKyUqC5Rq4O7OjFQ/jJKMQG7PRK4qElWlNr7v6hbqwZrzeyy84eBcLb6Iibg6iux/QLN987lLPcppLQLxV6sQcTYA1Adocrm4LLVf+yMAVz/Ay08wggq1Tizg+TicpoT3E2Y0JelXFvNnAyKOxQoca3Pz0D3JLKJJWnQJX/SHbhvKAg/l/UjYyIWtFDcq+TGP9MNyp5HJXfaVmOqdgM7DGxMOzG34PHF5DkUv/KKJQ24yF2OLsp2NNtLO</vt:lpwstr>
  </property>
  <property fmtid="{D5CDD505-2E9C-101B-9397-08002B2CF9AE}" pid="59" name="x1ye=6">
    <vt:lpwstr>hOer9vuuwao+sABhFWzMMRK5UJwkxfzEWLrnfY6LTBWyeydGkNsFCzZNK2H3r5rUqw1Uj0qNd2KwLzL88vSN9yDqTsaHPb/7VqTEanY4aQ2hQ5RTafh+LV3WQ/w02VY2rsrMNhPGtMQh6lkxHR9MdRbanxvfLjxySjcsfsriAwbc58BLPGWIqpzrbN4xv7m9bPqDDseqgoZ3s0+Po22zDRzClBKMstqZpJ59UoAVgHVTCDLsevEN7oI73MhsGus</vt:lpwstr>
  </property>
  <property fmtid="{D5CDD505-2E9C-101B-9397-08002B2CF9AE}" pid="60" name="x1ye=60">
    <vt:lpwstr>ROoW6kLAmpZDgynXUsMlMRs2A3dB8w7tr4lVoVzHF4+NP+shPjbDHtb4Pbi2lhtWLbrg83tg8kbm9oesCdf0XphrstGpxVv4nvKtOz1j9dBBUpYcct1UAtSFgRxLvNcvmT38lmd7/QsSGutHtyisv1JzJzWxkMAnsGk5X4FiBYkSozYSuenhaX6sg56k9yQ8hE2ziJ0UbwEzoc55apXucEj4/ZyFc4FxthklrrfjDaQDqai4RTHzh+zzPMH4gKk</vt:lpwstr>
  </property>
  <property fmtid="{D5CDD505-2E9C-101B-9397-08002B2CF9AE}" pid="61" name="x1ye=61">
    <vt:lpwstr>EtRgy9Se884dUsYvv35apSzIjogZfGQTICrzqWlNA2tL/vNJ9yC7i/TFtZfHyDNcjdZkattzLORJjaqUQ0zSv3QNgz3MIfAr55k7o/SLZGlCfgqQBkD+P2D7PQUMncoSRrToN3P4ahs+E1wSMtHRB1dzZo8/AtNv4LzW9kNkjQ3zf3YuyWpLIvVDx9q98EnlbkuFgbloSrp57QBo/ZTqTqRG8bohy1dANG1ZnnfrlonSQc/FMt0B9O9Z0e+CvQY</vt:lpwstr>
  </property>
  <property fmtid="{D5CDD505-2E9C-101B-9397-08002B2CF9AE}" pid="62" name="x1ye=62">
    <vt:lpwstr>reZdeeQ/heLNTqj+f+kJFCkWo70LxBqDxeuRESvNWnDCTlpJtrcU+kWShTn6/I/s6/AkY7mnGsnXV1F4OkMZbSF8B2jBnerAMoW25ckvKaj7UG90T2T9Lw8SvQQgJQRqpqxfv5sBXk3cRpGIu94VmnYruf4f0B3vEg4g8EBfTpQzaFE5IR1kYwTMmkpS5oJoHF06iaxZoo2rKNIxqgS5rGFmkp/J7LUfLzPVf1nE/p3Sr9nF6yyByE2Q8VZ2+Y9</vt:lpwstr>
  </property>
  <property fmtid="{D5CDD505-2E9C-101B-9397-08002B2CF9AE}" pid="63" name="x1ye=63">
    <vt:lpwstr>q9PntDnE6MTpsJc3R1kY8fPO/cZr48VFQswBwdimeunIKogJ67EogjrhL+rVL7gtlnZWDNubmFytJzqm2pE/NX6/ADW29sOiQkZrZj+GdA7IRkpfJ8ybzLtwRmv8VnOBtnAWTKpcU7cn7T6MSW+H+IYOWK0gNyCe3OjE2ysHJmbxdpGJjWBNmWNVFSIO9d6SEeUer5gBmPV1wbFmXxdwtXtVbZdRKi7yIvpOjsQK3VdrNVsCGlU29pnohDwnWPI</vt:lpwstr>
  </property>
  <property fmtid="{D5CDD505-2E9C-101B-9397-08002B2CF9AE}" pid="64" name="x1ye=64">
    <vt:lpwstr>tZv3kjG2x4XNFchsTkLRNab27bIFZ4D27SsUMZj+tCBIfZoGqlgI+idbDAe+7yjPDJcidevImjh4/0KLIFvuz1OsOkBE9lcUWFz0rGmRSSY8PJKvylESzrZcl9sQtCUpvex75NSLeUn2v5lf2Ybl0j/tSTjm771v8A+Z4jx+GGPYACu4+lCkUeTPyeMQ2qj6D/MnqWCkzUvbv5+O9bmeuWbli30k5nkFtX6QlpHrHbXU2RNbnXiFCg5JNQIhaBi</vt:lpwstr>
  </property>
  <property fmtid="{D5CDD505-2E9C-101B-9397-08002B2CF9AE}" pid="65" name="x1ye=65">
    <vt:lpwstr>FPjrCjFhouFwsf/b43ellygEPHnyEteVTWFZ1gN5RMcFgVEmQ2D1iGeIJh30SFlAL1ookpBibP+3ZwrN9wnGBdxoghviF/Tms2orUni48xSJ82P70aLkpo0V34FXr5o9odMgpKfgspKr5kzLcCxYNWUSFbXIHYI1Pya58cmehi1oRJhEfJ1uUoUmjo2KNaIO/UTkqVKwrSdKaLtprcIkWAfLVsiD2QlhLbE0vbdW9GeTiwBcsguPm7ccrfvj4fP</vt:lpwstr>
  </property>
  <property fmtid="{D5CDD505-2E9C-101B-9397-08002B2CF9AE}" pid="66" name="x1ye=66">
    <vt:lpwstr>UDXLLKI7XDb8bBcIFua2kowx9yJxQ7s1Xh/hLOcAJKAqO/yUFw6exvUfsu98jTA7yIFu22Eqieib37rRhLqScBTc9DHup+2Lz8ST90haeMkNRxyHM0iLZZshOy/xuuC/u8WX7Y9vAffPwbqlRzlVNjvhh7iGM2QbaqgsJad7H9w2y+LrNsrUh8+FehWSvbikUB8IMIcAsmwN2dDHcOLvfrhxcDtWFpdxXfxrDiP6GZDAoOHabJeorisZJE3pG0N</vt:lpwstr>
  </property>
  <property fmtid="{D5CDD505-2E9C-101B-9397-08002B2CF9AE}" pid="67" name="x1ye=67">
    <vt:lpwstr>Rj7ZIq/Rbds/w7YiabLx4/lorxMuSRHl7+nA2wx9Im9DHb24gNQ2IQaduy0FF1Oa6ovkfVi18zW8+xirJs3V7k49SW+wLeCZR7/WCl4H1RR3NsLkdkHlggyoldxWoQWAT1pYBW8PuFlpuibKyYSo27ptxc21CG7jb5BKqUpIeOw7dn2gN2VcIfEeD33LU8n+1yUglc6/O3oHf37IR5DCNop/DNfknL/2kXuniaGoshIwj+8eRxlnuMEx/8kGKIU</vt:lpwstr>
  </property>
  <property fmtid="{D5CDD505-2E9C-101B-9397-08002B2CF9AE}" pid="68" name="x1ye=68">
    <vt:lpwstr>5cjSjQQKaoXS/s9gUKCVMhdrtadhqum+L8iwpl0tfxRKk/ifXy9TeYAqWteDGzg7NwdLTPNIVpa/3V1Ifm765JtqSlHGLxg/K2F5V3qlNOJc9lfWSgbG2YGSro4gvzn9NeSp20Vv+XP7riQNHdiy+KeBg1JV0L3+a12zZRP9kRwGyhVFMjB1nQcuUnhBbPt4JXZHAwy2NM2ia3+Vrsr6XBP2zWyxfM3AE0C8omVebTQW3tJuah1Hqk/ltrrtoHl</vt:lpwstr>
  </property>
  <property fmtid="{D5CDD505-2E9C-101B-9397-08002B2CF9AE}" pid="69" name="x1ye=69">
    <vt:lpwstr>5c7rzSL0IrXi/5gbvJxD0khKL9Q9iD9Ljg2Ndmw08aFSxR2uZGWK1l8KRobp3R577A+tQS3JpVhgosGjiz85Dcvm2aGYWFGYs7ufIvSBmqEh1b2eSwlSEwRweHvT7RsReFBnyIx9DuhrkroQIDxaW3VJp/NZIcMEBXVoogHYZFcMHNkEhuD3TyYZ65qzGyewQG/2pPv0CgBHQf6uVLXQcgy/v+75kQb8Q+fAid1a6BaHNbs5MbJwUljctM1HPv/</vt:lpwstr>
  </property>
  <property fmtid="{D5CDD505-2E9C-101B-9397-08002B2CF9AE}" pid="70" name="x1ye=7">
    <vt:lpwstr>0pdHtyyHv6432olj6mkVlNTRUxkbf7SqH/8/bRNxp9vuCZxKMKsKUp0Nfi/oXYKRIYQSFXtQc1KpCUy0w+RW0qgsBMCXCPOeYPuTixPMJE/fOR096IUE97YBKIh8N4OPzjUvjQTFXRgoW11EuF2chVGZ7IG+V4ymUG9fnyn+k422E17+AQcggnIfBP3TqT+RjUxPQ+8lRHRg4gRS/Uv8KSjv2+dwXID0pG3AVwyWA3u+qBBkRDg708lwePp2PAP</vt:lpwstr>
  </property>
  <property fmtid="{D5CDD505-2E9C-101B-9397-08002B2CF9AE}" pid="71" name="x1ye=70">
    <vt:lpwstr>OlK4rNn10B8jY/aMRmSkwoYaVoka1nA7lctNNyLNHg8RFUKbLg60fTx6TglsqIyRB3kLtEZ9/nc0YgAARjOHezecX4k7o5kBvJV17d6WRDNlR5FrRKrfCHEWMDkNhy09cWmhHsJLO7reYvMPyYtzo+Y6kqdNDmg2jHnESfyhhpL/KWrSKK6rdrvjkaYZQOkVzUFmupA+3j/qw4deXMGn6qEpS372rT0qeS4hxfH9YY44NhNz54ubCP+Mcbb0Crg</vt:lpwstr>
  </property>
  <property fmtid="{D5CDD505-2E9C-101B-9397-08002B2CF9AE}" pid="72" name="x1ye=71">
    <vt:lpwstr>7eVvIW6x0qXkRCxQ6Rggr9fFQHD1t868FAQTvP53rotfzhqRNBQflUyRvSrg7KkLU0XYGUziIvBft//drdM0l1Q84N7SbKpA/W+1+oPV6xLA4hQWgRtP4FtT4Qe/Fua3Pe0eAJrjWqekUHFo4iYQARiODKH8Bycya75itHhbGONfkzZePkj0d3aftPcSpyPD91hkkZkb8fcwBxxCwxZbfGUoV4udkxSTYLxiCv79l0QfJfstapV/ijvVIw0MitD</vt:lpwstr>
  </property>
  <property fmtid="{D5CDD505-2E9C-101B-9397-08002B2CF9AE}" pid="73" name="x1ye=72">
    <vt:lpwstr>PbJlTr80Mpz77xhMng/HIBhnn+6VCFjz5rWDCS27KX55AuXQSjMVaRFn9qWDi1VwsytCyrCgHhelH+YvXktvOCVFxpg0sQ5Bp4b5TYSbUa8Rzoe6DQAQyDm5CslskD29/vteD3Cqd4rLfBH06tBc5s2Q2EoP/9gGzk8eMP3Wp2p1dPJXva79DjQRvIW+11vOiePSfcjzjuFPt0cj4/QPxs1o9ChEwgaGwB85tf6qHa38ag974lDl0dOnNkS98aa</vt:lpwstr>
  </property>
  <property fmtid="{D5CDD505-2E9C-101B-9397-08002B2CF9AE}" pid="74" name="x1ye=73">
    <vt:lpwstr>RwM6c+W8DeXQVH/izGXNNewIHH4ZdiB8P0xm7glcWL/suCvK8ltHI5mhbuDqur7t3gXKnS2b5swAQklHkE76dhJzxT+mXeYZogXBdSvNK8TrfrNR7P0A8GWBYJLnUiXiyszLxcixiXq/Rwi1/a2mrx0ZAvek4Q9oa6SpaEJZd2NybjfekcClM+lPWCqzpWMNe4q87o1b5uCs0Iw282yjSYlHHwQzaYqmd7xxD8GOEJXrmoCcpNxWGPAt0dV04zN</vt:lpwstr>
  </property>
  <property fmtid="{D5CDD505-2E9C-101B-9397-08002B2CF9AE}" pid="75" name="x1ye=74">
    <vt:lpwstr>+kuDgYe/v3gXlwZBq/mix55sAoM08GrpXJiRxED1udaMBdiKwRUQbNUvbUXTV5U7dRVrq+XjiNYjP69QXfi7uBINCqD+FRHsiBuIFnFfikf1u8zFgEtqdFb8e76YwlNnJZ1ZVvhml75xAvsJaQ0ew4WKD7nFkvUm4FRxAxKkL0VxRSQwhLI8MC4pMFMxLH8pmbdiBJ8Jdn6GBKKty+OsOQoYu+wDjq51FVzgpo4mkwrlCYxKZegf2HIdPXW/XAz</vt:lpwstr>
  </property>
  <property fmtid="{D5CDD505-2E9C-101B-9397-08002B2CF9AE}" pid="76" name="x1ye=75">
    <vt:lpwstr>u8wpNmf4mCqi3oeZQRL7RLFOafcHCKRCZ8PmmxD8/hiLjJrH+Npupu8kvIWXlsCKkH78b7caPzGa6XyoVxzbvBQ9YIgKYFa9hpNSWjm+UReZ38YSrHUjhAxaE1+gSx8KFscNqddFBYESL4tctLYZ7IXOep7RclhU78MIGFaOhLSzFQV5Sl2WFZQmpBPcScxH1AQdjxWYwYeue0HsRLXHsZEFYiZnRKEbg1LqbmEQlq7dTll2xqbLAyEnX09Jihr</vt:lpwstr>
  </property>
  <property fmtid="{D5CDD505-2E9C-101B-9397-08002B2CF9AE}" pid="77" name="x1ye=76">
    <vt:lpwstr>xKAkAx1XWs/pv2t63tKyz/co9XJzby7E/16Ca3uNTiZbE31he6wf18Bvfih/cF9Lz5925vKvJUksayZtke5M4W69l7mRQKnxW4oN3pL0qleUKrMWLlVzLh+tM5iCOJpy8kv3i5WGoQ8SgEAHvaaYjUPjSA8bMQ5M8Pkk5kxE6YIL5bbHFhJ8XhrmUtxWX0dmtBWLSIjLaLnDZY3aDqXa7v3y5KQ65DJhcb0rMvUYOejRE8seo6mqzxIvfxWWQnl</vt:lpwstr>
  </property>
  <property fmtid="{D5CDD505-2E9C-101B-9397-08002B2CF9AE}" pid="78" name="x1ye=77">
    <vt:lpwstr>WSAy7yrmotq0lJWNIOKuafjHmCZ6AyQglhC8986dzLwuGZU6irntx9gRfDPUMy3Dw5NnXf5hAO96vqn4fK8Ybst5jO4oSMz33Muiy2qmtNIkpn03EpKckNZJBC2PclRC3LXZll9DcZsNCDBujPz0i2vDc8Tts8mOXPtr+7rZTEgcanj7HosGo7bLvrUhSASpFFYGaegdacj17fUktfqyBNoBssh+4ILt6XVQENufB4q6H+gP9+8MyziljRyCru6</vt:lpwstr>
  </property>
  <property fmtid="{D5CDD505-2E9C-101B-9397-08002B2CF9AE}" pid="79" name="x1ye=78">
    <vt:lpwstr>pcqXI0GtvDYAKlAnIHRTQORb31wLTqaRkkCrVOGFuZEHJx6TMcNT3CZjXaSjl/snoppMveavahW/Pqc8zZqUP0Jjc7MvWawpvoA0XrHjlWhODZ1sC7xzD9Yb/ZDRqOrsDzarhjFvVFdHpuvfwDVbP6E693oslyOJ8xHHyVzR4WPeaSUKRm7RIhw0utceeWKri67mc8VNme9hKp4n/vxKq1pKsF5C8AiPYu/HKVgez4TcZ1IKQS45T4gVCcquKKB</vt:lpwstr>
  </property>
  <property fmtid="{D5CDD505-2E9C-101B-9397-08002B2CF9AE}" pid="80" name="x1ye=79">
    <vt:lpwstr>+tbk1p0tV4gb4pcW1Fr4Q8VsGQtkyhWnt5pX6lqz2npMqeHxt/RBJ7bQLtt7Sp3F9czm9FR9ACrvyXd1IuToF2IKWSlMRjv4PHOISgSQkEPFMZ9LF3Fz/K3ZQxVpoW5+jrdgiWqwWo/AF2w5QWb0v41YMNcVPxHxNiOwh6ty04RWS6cbrq+fZpHpalsolRZA+42wkVhRtGYYWIIhSPIfPnH/0ByeQpbJ1khaquk7/AfC76B0sm7FG7BezCaJo/y</vt:lpwstr>
  </property>
  <property fmtid="{D5CDD505-2E9C-101B-9397-08002B2CF9AE}" pid="81" name="x1ye=8">
    <vt:lpwstr>VBSwxIOButGcFjRj/PvCbwy9DYlrOeFDSd57qdQz1U5uEZLNABb6sVEP6I9EP/QbtvzvK2GH6pTC86ISn9EdaE+lgyvHfMd43Y7u8tL98kBuQnD6DYFt03STHSYuPSv5EezJKoHukmEiNyZKCV8DYaVNF/5WsPqDlj/NTiwLf8vPjG3MWlim1P2k8z1x0JujfDuWOySwsQgRBIDJqiX+LKlgxedGDE82RyYotUHsDmV1b3S4dWZYWM+XS0rc+T1</vt:lpwstr>
  </property>
  <property fmtid="{D5CDD505-2E9C-101B-9397-08002B2CF9AE}" pid="82" name="x1ye=80">
    <vt:lpwstr>p+pBHa62zZFoFxSXlTeHh/0U+StskcHPSOTlhBarg18Jm/5rE/S5KmAt7juz5JhkRSxwbIz0RkNoBswRWLLt0XWegVdZ/2Cg2ADeTpPgmc2Uh4O5GsyiSWIKCmBOU/Qd0uNybvbuBbYU1VN/nN0JynYyPLRn4e/dFP4EuN7dSmWWZxK2ADQfFiG+KY1ktXzoQfrUCXqGTkxwerEozfD2ZPqqKO04ZkgT5rI/MPnhGsyjc77kVgfHoR3pCpanss9</vt:lpwstr>
  </property>
  <property fmtid="{D5CDD505-2E9C-101B-9397-08002B2CF9AE}" pid="83" name="x1ye=81">
    <vt:lpwstr>vEeuzzYVHgc8J+U0TfvzdwZ1jJSsRhEpIlvenYd1wxJ9eMjx/Rqe0W4HEEE2JKKvSJErHgEvm6mFBri0SX2lyAjBlB/x3MncG6D7TrOzvA4KVMPRnuEqxlSCmKCN+is1D4qYSx/MuXFujGEm6mj37lFO3KY+jq6DDYjQCAKSXXs8GYiAeXv8kSSmj7XIgwgk16okaV748kvKGHC8AcrxUzkYFAAqBb2hnQvT1NfnnSXrXnlXm6xI0SoLuWcD8ag</vt:lpwstr>
  </property>
  <property fmtid="{D5CDD505-2E9C-101B-9397-08002B2CF9AE}" pid="84" name="x1ye=82">
    <vt:lpwstr>Bm6cvmpLJOqly2hdOQq5KXgPyPWUFL01Np2SgVcSDqO7zIeIo+q7IR0IdsloRgwW5LTycAwdfRsRwDGwQGKnilquud3iXJEDvZFy1pxDmuHFXy11Dm9wc/9jr+NJ9i/sDnVJHRcIBXH35xM1NfPPFc5CHzTJKw3FpoHd46A/pT185XdP/i7njsp/qL+zwZHbCjTtmx+0NCP09hx7E+zpvsY+xd7OrUoDYEyued+7hvCp0WOxiW/8W/WnEv6zZGh</vt:lpwstr>
  </property>
  <property fmtid="{D5CDD505-2E9C-101B-9397-08002B2CF9AE}" pid="85" name="x1ye=83">
    <vt:lpwstr>puPTNJqxh5zll3G/YR3trzlgk37hGzkEgjb8kpCNhQTwXzE5hpQlXcZJIFG47hrWPD2+Zyy4aY8deaj6nOxKHeVqVtkhwlLrCx+eZdGjfQmb9r+Xh1o+xoZWVRmGgYBfERbG34Q8xfaInW/CwKsAVwA06yIMA5fX44XsKpLogSGwykX3Bef0jTgOncNvy8Kq7ys/UxkTh2RnxzIUMBl3F43tIqsTO6O8kxqEwKB+2jk6dCPTosFczvmZGJzYS0q</vt:lpwstr>
  </property>
  <property fmtid="{D5CDD505-2E9C-101B-9397-08002B2CF9AE}" pid="86" name="x1ye=84">
    <vt:lpwstr>BMuLl8y7PAkYxJO+YzSvUTYhTrJEyBCnWn/skGYNn33RIbBNZj5mGyEMgHkhXJJWh5OItOnFmNgLYOCgkJDi6bOsTEfGzuHiKgsT5qaX7ycN/a8d3wLiV7w8/qpUQd2o8imcDgj/+g0D1DAMCu1Ukin8I5l3sX9uC9e66y+WJKZMxiD8r/nvv/8Bt2tT23hTAAA=</vt:lpwstr>
  </property>
  <property fmtid="{D5CDD505-2E9C-101B-9397-08002B2CF9AE}" pid="87" name="x1ye=9">
    <vt:lpwstr>J/IbiaMWZm7eCmDSwzUuzPe4Cs6BvoQUTMP9kE6n1Y6ISideIRlUpKBY8TfOJz+MR9cCHd4LFjso1cYTvA+QuRYBJqRxj++YMTSCQgYrVjSCouh65eEibXoCRTToLEc+fQiTZRo/tzALib43j8mOtkP05RCWvQA7MrY4XNnReAJwlalYziXh1tRykeiccNSxSD/DgVQgibW94VwyzohijTl7xSxFgWTbjwXfDfxhIAKCTOH9kiNIi7QhiwIpwLV</vt:lpwstr>
  </property>
</Properties>
</file>